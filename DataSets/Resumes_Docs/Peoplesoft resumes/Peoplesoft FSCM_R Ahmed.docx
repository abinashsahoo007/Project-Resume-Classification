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5427D71" w14:textId="77777777" w:rsidR="00F43B32" w:rsidRDefault="00F43B32" w:rsidP="00C6316E">
      <w:pPr>
        <w:pStyle w:val="Header"/>
        <w:pBdr>
          <w:bottom w:val="thickThinSmallGap" w:sz="24" w:space="1" w:color="622423"/>
        </w:pBdr>
        <w:rPr>
          <w:rFonts w:ascii="Calibri" w:hAnsi="Calibri" w:cs="Calibri"/>
          <w:b/>
          <w:bCs/>
          <w:color w:val="000000"/>
          <w:lang w:val="en-US"/>
        </w:rPr>
      </w:pPr>
    </w:p>
    <w:p w14:paraId="72D34179" w14:textId="77777777" w:rsidR="00C6316E" w:rsidRPr="00FA753A" w:rsidRDefault="007123C5" w:rsidP="00C6316E">
      <w:pPr>
        <w:pStyle w:val="Header"/>
        <w:pBdr>
          <w:bottom w:val="thickThinSmallGap" w:sz="24" w:space="1" w:color="622423"/>
        </w:pBdr>
        <w:rPr>
          <w:rFonts w:ascii="Calibri" w:hAnsi="Calibri" w:cs="Calibri"/>
          <w:b/>
          <w:bCs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  <w:lang w:val="en-US"/>
        </w:rPr>
        <w:t xml:space="preserve">R Ahmed </w:t>
      </w:r>
      <w:r w:rsidR="0008150E">
        <w:rPr>
          <w:rFonts w:ascii="Calibri" w:hAnsi="Calibri" w:cs="Calibri"/>
          <w:b/>
          <w:bCs/>
          <w:color w:val="000000"/>
          <w:lang w:val="en-US"/>
        </w:rPr>
        <w:t xml:space="preserve">           </w:t>
      </w:r>
      <w:r w:rsidR="00C6316E" w:rsidRPr="0046603B">
        <w:rPr>
          <w:rFonts w:ascii="Calibri" w:hAnsi="Calibri" w:cs="Calibri"/>
          <w:b/>
          <w:bCs/>
          <w:color w:val="000000"/>
        </w:rPr>
        <w:t xml:space="preserve">                                                                        </w:t>
      </w:r>
      <w:r w:rsidR="00DB5ABB">
        <w:rPr>
          <w:rFonts w:ascii="Calibri" w:hAnsi="Calibri" w:cs="Calibri"/>
          <w:b/>
          <w:bCs/>
          <w:color w:val="000000"/>
          <w:lang w:val="en-US"/>
        </w:rPr>
        <w:t xml:space="preserve">          </w:t>
      </w:r>
      <w:r w:rsidR="00311C4C">
        <w:rPr>
          <w:rFonts w:ascii="Calibri" w:hAnsi="Calibri" w:cs="Calibri"/>
          <w:b/>
          <w:bCs/>
          <w:color w:val="000000"/>
          <w:lang w:val="en-US"/>
        </w:rPr>
        <w:t xml:space="preserve"> </w:t>
      </w:r>
      <w:r w:rsidR="00BA085A">
        <w:rPr>
          <w:rFonts w:ascii="Calibri" w:hAnsi="Calibri" w:cs="Calibri"/>
          <w:b/>
          <w:bCs/>
          <w:color w:val="000000"/>
        </w:rPr>
        <w:t>PeopleSoft</w:t>
      </w:r>
      <w:r w:rsidR="00190A55">
        <w:rPr>
          <w:rFonts w:ascii="Calibri" w:hAnsi="Calibri" w:cs="Calibri"/>
          <w:b/>
          <w:bCs/>
          <w:color w:val="000000"/>
          <w:lang w:val="en-US"/>
        </w:rPr>
        <w:t xml:space="preserve"> Technical</w:t>
      </w:r>
      <w:r w:rsidR="00BA085A">
        <w:rPr>
          <w:rFonts w:ascii="Calibri" w:hAnsi="Calibri" w:cs="Calibri"/>
          <w:b/>
          <w:bCs/>
          <w:color w:val="000000"/>
        </w:rPr>
        <w:t xml:space="preserve"> </w:t>
      </w:r>
      <w:r w:rsidR="00C04CD1">
        <w:rPr>
          <w:rFonts w:ascii="Calibri" w:hAnsi="Calibri" w:cs="Calibri"/>
          <w:b/>
          <w:bCs/>
          <w:color w:val="000000"/>
          <w:lang w:val="en-US"/>
        </w:rPr>
        <w:t>Consultant</w:t>
      </w:r>
      <w:r w:rsidR="00C6316E" w:rsidRPr="0046603B">
        <w:rPr>
          <w:rFonts w:ascii="Calibri" w:hAnsi="Calibri" w:cs="Calibri"/>
          <w:b/>
          <w:bCs/>
          <w:color w:val="000000"/>
        </w:rPr>
        <w:t xml:space="preserve"> </w:t>
      </w:r>
      <w:r w:rsidR="00C6316E" w:rsidRPr="0046603B">
        <w:rPr>
          <w:rFonts w:ascii="Calibri" w:hAnsi="Calibri" w:cs="Calibri"/>
          <w:b/>
          <w:bCs/>
          <w:color w:val="000000"/>
        </w:rPr>
        <w:tab/>
      </w:r>
    </w:p>
    <w:p w14:paraId="2D83AE9A" w14:textId="77777777" w:rsidR="00756EA1" w:rsidRDefault="00756EA1">
      <w:pPr>
        <w:pStyle w:val="BodyTextIndent"/>
        <w:widowControl w:val="0"/>
        <w:spacing w:before="120" w:line="274" w:lineRule="atLeast"/>
        <w:ind w:firstLine="0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</w:p>
    <w:p w14:paraId="2FCE164C" w14:textId="77777777" w:rsidR="003A4402" w:rsidRPr="00DC4E94" w:rsidRDefault="003A4402">
      <w:pPr>
        <w:pStyle w:val="BodyTextIndent"/>
        <w:widowControl w:val="0"/>
        <w:spacing w:before="120" w:line="274" w:lineRule="atLeast"/>
        <w:ind w:firstLine="0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 w:rsidRPr="00DC4E94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PROFESSIONAL SUMMARY</w:t>
      </w:r>
    </w:p>
    <w:p w14:paraId="103A3EF9" w14:textId="77777777" w:rsidR="0076536B" w:rsidRPr="0046603B" w:rsidRDefault="000F1A7D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Hav</w:t>
      </w:r>
      <w:r w:rsidR="00363010">
        <w:rPr>
          <w:rFonts w:ascii="Calibri" w:hAnsi="Calibri" w:cs="Calibri"/>
          <w:color w:val="000000"/>
        </w:rPr>
        <w:t>ing 3.2</w:t>
      </w:r>
      <w:r w:rsidR="0076536B" w:rsidRPr="0046603B">
        <w:rPr>
          <w:rFonts w:ascii="Calibri" w:hAnsi="Calibri" w:cs="Calibri"/>
          <w:color w:val="000000"/>
        </w:rPr>
        <w:t xml:space="preserve"> years of Experience as</w:t>
      </w:r>
      <w:r w:rsidR="00C04CD1">
        <w:rPr>
          <w:rFonts w:ascii="Calibri" w:hAnsi="Calibri" w:cs="Calibri"/>
          <w:color w:val="000000"/>
        </w:rPr>
        <w:t xml:space="preserve"> PeopleSoft Consultant</w:t>
      </w:r>
      <w:r w:rsidR="0076536B" w:rsidRPr="0046603B">
        <w:rPr>
          <w:rFonts w:ascii="Calibri" w:hAnsi="Calibri" w:cs="Calibri"/>
          <w:color w:val="000000"/>
        </w:rPr>
        <w:t>.</w:t>
      </w:r>
    </w:p>
    <w:p w14:paraId="258E965F" w14:textId="77777777" w:rsidR="0076536B" w:rsidRPr="0046603B" w:rsidRDefault="0076536B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Good </w:t>
      </w:r>
      <w:r w:rsidR="00C455CA">
        <w:rPr>
          <w:rFonts w:ascii="Calibri" w:hAnsi="Calibri" w:cs="Calibri"/>
          <w:color w:val="000000"/>
        </w:rPr>
        <w:t xml:space="preserve">experience </w:t>
      </w:r>
      <w:r w:rsidRPr="0046603B">
        <w:rPr>
          <w:rFonts w:ascii="Calibri" w:hAnsi="Calibri" w:cs="Calibri"/>
          <w:color w:val="000000"/>
        </w:rPr>
        <w:t xml:space="preserve">on PeopleSoft </w:t>
      </w:r>
      <w:r w:rsidR="005272A1" w:rsidRPr="0046603B">
        <w:rPr>
          <w:rFonts w:ascii="Calibri" w:hAnsi="Calibri" w:cs="Calibri"/>
          <w:color w:val="000000"/>
        </w:rPr>
        <w:t>F</w:t>
      </w:r>
      <w:r w:rsidR="00220C49" w:rsidRPr="0046603B">
        <w:rPr>
          <w:rFonts w:ascii="Calibri" w:hAnsi="Calibri" w:cs="Calibri"/>
          <w:color w:val="000000"/>
        </w:rPr>
        <w:t>S</w:t>
      </w:r>
      <w:r w:rsidR="00B31445" w:rsidRPr="0046603B">
        <w:rPr>
          <w:rFonts w:ascii="Calibri" w:hAnsi="Calibri" w:cs="Calibri"/>
          <w:color w:val="000000"/>
        </w:rPr>
        <w:t xml:space="preserve">CM </w:t>
      </w:r>
      <w:r w:rsidR="003B39DB" w:rsidRPr="0046603B">
        <w:rPr>
          <w:rFonts w:ascii="Calibri" w:hAnsi="Calibri" w:cs="Calibri"/>
          <w:color w:val="000000"/>
        </w:rPr>
        <w:t>Applications.</w:t>
      </w:r>
    </w:p>
    <w:p w14:paraId="6A2B9207" w14:textId="77777777" w:rsidR="0057195D" w:rsidRPr="0046603B" w:rsidRDefault="0076536B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Techni</w:t>
      </w:r>
      <w:r w:rsidR="00C76054" w:rsidRPr="0046603B">
        <w:rPr>
          <w:rFonts w:ascii="Calibri" w:hAnsi="Calibri" w:cs="Calibri"/>
          <w:color w:val="000000"/>
        </w:rPr>
        <w:t>cal Experience in Support</w:t>
      </w:r>
      <w:r w:rsidRPr="0046603B">
        <w:rPr>
          <w:rFonts w:ascii="Calibri" w:hAnsi="Calibri" w:cs="Calibri"/>
          <w:color w:val="000000"/>
        </w:rPr>
        <w:t xml:space="preserve"> and Maintenance &amp; </w:t>
      </w:r>
      <w:r w:rsidR="00D52E34" w:rsidRPr="0046603B">
        <w:rPr>
          <w:rFonts w:ascii="Calibri" w:hAnsi="Calibri" w:cs="Calibri"/>
          <w:color w:val="000000"/>
        </w:rPr>
        <w:t>customization of PeopleSoft FSCM Applications</w:t>
      </w:r>
      <w:r w:rsidRPr="0046603B">
        <w:rPr>
          <w:rFonts w:ascii="Calibri" w:hAnsi="Calibri" w:cs="Calibri"/>
          <w:color w:val="000000"/>
        </w:rPr>
        <w:t>.</w:t>
      </w:r>
      <w:r w:rsidR="00AF20AC">
        <w:rPr>
          <w:rFonts w:ascii="Calibri" w:hAnsi="Calibri" w:cs="Calibri"/>
          <w:color w:val="000000"/>
        </w:rPr>
        <w:t xml:space="preserve"> </w:t>
      </w:r>
    </w:p>
    <w:p w14:paraId="248DF661" w14:textId="77777777" w:rsidR="009D53C7" w:rsidRDefault="003E61D5" w:rsidP="00272FED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Proficient on Application Design, Creation of various </w:t>
      </w:r>
      <w:r w:rsidR="00B91991" w:rsidRPr="0046603B">
        <w:rPr>
          <w:rFonts w:ascii="Calibri" w:hAnsi="Calibri" w:cs="Calibri"/>
          <w:color w:val="000000"/>
        </w:rPr>
        <w:t>types</w:t>
      </w:r>
      <w:r w:rsidRPr="0046603B">
        <w:rPr>
          <w:rFonts w:ascii="Calibri" w:hAnsi="Calibri" w:cs="Calibri"/>
          <w:color w:val="000000"/>
        </w:rPr>
        <w:t xml:space="preserve"> of Definitions and Implement validations according to business requirement.</w:t>
      </w:r>
    </w:p>
    <w:p w14:paraId="7531A6ED" w14:textId="77777777" w:rsidR="00771D01" w:rsidRDefault="00090B9F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3E6277">
        <w:rPr>
          <w:rFonts w:ascii="Calibri" w:eastAsia="Calibri" w:hAnsi="Calibri"/>
        </w:rPr>
        <w:t>Created and modified Components, Pages, Records, Fields and Process Definitions</w:t>
      </w:r>
      <w:r>
        <w:rPr>
          <w:rFonts w:ascii="Calibri" w:eastAsia="Calibri" w:hAnsi="Calibri"/>
        </w:rPr>
        <w:t>.</w:t>
      </w:r>
      <w:r w:rsidR="00771D01" w:rsidRPr="00771D01">
        <w:rPr>
          <w:rFonts w:ascii="Calibri" w:hAnsi="Calibri" w:cs="Calibri"/>
          <w:color w:val="000000"/>
        </w:rPr>
        <w:t xml:space="preserve"> </w:t>
      </w:r>
    </w:p>
    <w:p w14:paraId="0CDDBB13" w14:textId="77777777"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Have knowledge on </w:t>
      </w:r>
      <w:r w:rsidRPr="0046603B">
        <w:rPr>
          <w:rFonts w:ascii="Calibri" w:hAnsi="Calibri" w:cs="Calibri"/>
          <w:color w:val="000000"/>
        </w:rPr>
        <w:t>Functional</w:t>
      </w:r>
      <w:r>
        <w:rPr>
          <w:rFonts w:ascii="Calibri" w:hAnsi="Calibri" w:cs="Calibri"/>
          <w:color w:val="000000"/>
        </w:rPr>
        <w:t xml:space="preserve"> modules like</w:t>
      </w:r>
      <w:r w:rsidRPr="0046603B">
        <w:rPr>
          <w:rFonts w:ascii="Calibri" w:hAnsi="Calibri" w:cs="Calibri"/>
          <w:color w:val="000000"/>
        </w:rPr>
        <w:t xml:space="preserve"> E</w:t>
      </w:r>
      <w:r>
        <w:rPr>
          <w:rFonts w:ascii="Calibri" w:hAnsi="Calibri" w:cs="Calibri"/>
          <w:color w:val="000000"/>
        </w:rPr>
        <w:t>-</w:t>
      </w:r>
      <w:r w:rsidRPr="0046603B">
        <w:rPr>
          <w:rFonts w:ascii="Calibri" w:hAnsi="Calibri" w:cs="Calibri"/>
          <w:color w:val="000000"/>
        </w:rPr>
        <w:t>Procurement, Purchasing</w:t>
      </w:r>
      <w:r>
        <w:rPr>
          <w:rFonts w:ascii="Calibri" w:hAnsi="Calibri" w:cs="Calibri"/>
          <w:color w:val="000000"/>
        </w:rPr>
        <w:t xml:space="preserve"> and payables </w:t>
      </w:r>
      <w:r w:rsidRPr="0046603B">
        <w:rPr>
          <w:rFonts w:ascii="Calibri" w:hAnsi="Calibri" w:cs="Calibri"/>
          <w:color w:val="000000"/>
        </w:rPr>
        <w:t>modules.</w:t>
      </w:r>
    </w:p>
    <w:p w14:paraId="315E8DD0" w14:textId="77777777"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Good exposure in various </w:t>
      </w:r>
      <w:r w:rsidR="00C5040B">
        <w:rPr>
          <w:rFonts w:ascii="Calibri" w:hAnsi="Calibri" w:cs="Calibri"/>
          <w:color w:val="000000"/>
        </w:rPr>
        <w:t>People</w:t>
      </w:r>
      <w:r w:rsidR="00C5040B" w:rsidRPr="0046603B">
        <w:rPr>
          <w:rFonts w:ascii="Calibri" w:hAnsi="Calibri" w:cs="Calibri"/>
          <w:color w:val="000000"/>
        </w:rPr>
        <w:t>Tools</w:t>
      </w:r>
      <w:r w:rsidRPr="0046603B">
        <w:rPr>
          <w:rFonts w:ascii="Calibri" w:hAnsi="Calibri" w:cs="Calibri"/>
          <w:color w:val="000000"/>
        </w:rPr>
        <w:t xml:space="preserve"> like Application Designer, Application Engine, People Code,</w:t>
      </w:r>
      <w:r>
        <w:rPr>
          <w:rFonts w:ascii="Calibri" w:hAnsi="Calibri" w:cs="Calibri"/>
          <w:color w:val="000000"/>
        </w:rPr>
        <w:t xml:space="preserve"> File layout,</w:t>
      </w:r>
      <w:r w:rsidRPr="0046603B">
        <w:rPr>
          <w:rFonts w:ascii="Calibri" w:hAnsi="Calibri" w:cs="Calibri"/>
          <w:color w:val="000000"/>
        </w:rPr>
        <w:t xml:space="preserve"> Component Interface and Process Scheduler.</w:t>
      </w:r>
      <w:r w:rsidRPr="00771D01">
        <w:rPr>
          <w:rFonts w:ascii="Calibri" w:hAnsi="Calibri" w:cs="Calibri"/>
          <w:color w:val="000000"/>
        </w:rPr>
        <w:t xml:space="preserve"> </w:t>
      </w:r>
    </w:p>
    <w:p w14:paraId="13732A19" w14:textId="77777777"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Proficient in cr</w:t>
      </w:r>
      <w:r>
        <w:rPr>
          <w:rFonts w:ascii="Calibri" w:hAnsi="Calibri" w:cs="Calibri"/>
          <w:color w:val="000000"/>
        </w:rPr>
        <w:t>eation of reports using PS Query</w:t>
      </w:r>
      <w:r w:rsidRPr="0046603B">
        <w:rPr>
          <w:rFonts w:ascii="Calibri" w:hAnsi="Calibri" w:cs="Calibri"/>
          <w:color w:val="000000"/>
        </w:rPr>
        <w:t xml:space="preserve"> and XML Publisher.</w:t>
      </w:r>
      <w:r w:rsidRPr="00771D01">
        <w:rPr>
          <w:rFonts w:ascii="Calibri" w:hAnsi="Calibri" w:cs="Calibri"/>
          <w:color w:val="000000"/>
        </w:rPr>
        <w:t xml:space="preserve"> </w:t>
      </w:r>
    </w:p>
    <w:p w14:paraId="4422CA23" w14:textId="77777777" w:rsidR="00771D01" w:rsidRPr="00771D01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Involved in </w:t>
      </w:r>
      <w:r w:rsidRPr="0046603B">
        <w:rPr>
          <w:rFonts w:ascii="Calibri" w:hAnsi="Calibri" w:cs="Calibri"/>
          <w:color w:val="000000"/>
        </w:rPr>
        <w:t>implementation of interface with Component Interface.</w:t>
      </w:r>
    </w:p>
    <w:p w14:paraId="05B17E61" w14:textId="77777777" w:rsidR="00C616EF" w:rsidRPr="00756EA1" w:rsidRDefault="00771D01" w:rsidP="00756EA1">
      <w:pPr>
        <w:numPr>
          <w:ilvl w:val="0"/>
          <w:numId w:val="21"/>
        </w:numPr>
        <w:suppressAutoHyphens w:val="0"/>
        <w:spacing w:after="12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Posses’ effective Communication, Problem Solving and Team Working skills.</w:t>
      </w:r>
    </w:p>
    <w:p w14:paraId="054A04AB" w14:textId="77777777" w:rsidR="00756EA1" w:rsidRDefault="00756EA1" w:rsidP="00C6316E">
      <w:pPr>
        <w:tabs>
          <w:tab w:val="left" w:pos="0"/>
        </w:tabs>
        <w:spacing w:after="100" w:afterAutospacing="1" w:line="360" w:lineRule="auto"/>
        <w:rPr>
          <w:rFonts w:ascii="Calibri" w:hAnsi="Calibri" w:cs="Calibri"/>
          <w:b/>
          <w:bCs/>
          <w:color w:val="000000"/>
          <w:u w:val="single"/>
        </w:rPr>
      </w:pPr>
    </w:p>
    <w:p w14:paraId="03A1B4CB" w14:textId="77777777" w:rsidR="003A4402" w:rsidRPr="00DC4E94" w:rsidRDefault="003A4402" w:rsidP="00C6316E">
      <w:pPr>
        <w:tabs>
          <w:tab w:val="left" w:pos="0"/>
        </w:tabs>
        <w:spacing w:after="100" w:afterAutospacing="1" w:line="360" w:lineRule="auto"/>
        <w:rPr>
          <w:rFonts w:ascii="Calibri" w:hAnsi="Calibri" w:cs="Calibri"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>PROFESSIONAL EXPERIENCE</w:t>
      </w:r>
    </w:p>
    <w:p w14:paraId="6DA18AB6" w14:textId="77777777" w:rsidR="0076536B" w:rsidRPr="0046603B" w:rsidRDefault="0008150E" w:rsidP="0076536B">
      <w:pPr>
        <w:numPr>
          <w:ilvl w:val="0"/>
          <w:numId w:val="5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Working as </w:t>
      </w:r>
      <w:r w:rsidR="00C04CD1">
        <w:rPr>
          <w:rFonts w:ascii="Calibri" w:hAnsi="Calibri" w:cs="Calibri"/>
          <w:color w:val="000000"/>
        </w:rPr>
        <w:t>PeopleSoft Consultant</w:t>
      </w:r>
      <w:r w:rsidR="00C04CD1" w:rsidRPr="0046603B">
        <w:rPr>
          <w:rFonts w:ascii="Calibri" w:hAnsi="Calibri" w:cs="Calibri"/>
          <w:color w:val="000000"/>
        </w:rPr>
        <w:t xml:space="preserve"> </w:t>
      </w:r>
      <w:r w:rsidR="006F2104" w:rsidRPr="0046603B">
        <w:rPr>
          <w:rFonts w:ascii="Calibri" w:hAnsi="Calibri" w:cs="Calibri"/>
          <w:color w:val="000000"/>
        </w:rPr>
        <w:t xml:space="preserve">with </w:t>
      </w:r>
      <w:r w:rsidR="00945946">
        <w:rPr>
          <w:rFonts w:ascii="Calibri" w:hAnsi="Calibri" w:cs="Calibri"/>
          <w:color w:val="000000"/>
        </w:rPr>
        <w:t>VIRTUSA</w:t>
      </w:r>
      <w:r w:rsidR="00DB5ABB">
        <w:rPr>
          <w:rFonts w:ascii="Calibri" w:hAnsi="Calibri" w:cs="Calibri"/>
          <w:color w:val="000000"/>
        </w:rPr>
        <w:t xml:space="preserve"> from</w:t>
      </w:r>
      <w:r w:rsidR="00B1230F">
        <w:rPr>
          <w:rFonts w:ascii="Calibri" w:hAnsi="Calibri" w:cs="Calibri"/>
          <w:color w:val="000000"/>
        </w:rPr>
        <w:t xml:space="preserve"> </w:t>
      </w:r>
      <w:r w:rsidR="00ED3B34">
        <w:rPr>
          <w:rFonts w:ascii="Calibri" w:hAnsi="Calibri" w:cs="Calibri"/>
          <w:color w:val="000000"/>
        </w:rPr>
        <w:t>June</w:t>
      </w:r>
      <w:r w:rsidR="00B14E65">
        <w:rPr>
          <w:rFonts w:ascii="Calibri" w:hAnsi="Calibri" w:cs="Calibri"/>
          <w:color w:val="000000"/>
        </w:rPr>
        <w:t xml:space="preserve"> 2018</w:t>
      </w:r>
      <w:r w:rsidR="006C5742" w:rsidRPr="0046603B">
        <w:rPr>
          <w:rFonts w:ascii="Calibri" w:hAnsi="Calibri" w:cs="Calibri"/>
          <w:color w:val="000000"/>
        </w:rPr>
        <w:t xml:space="preserve"> to Til</w:t>
      </w:r>
      <w:r w:rsidR="001F4F7F" w:rsidRPr="0046603B">
        <w:rPr>
          <w:rFonts w:ascii="Calibri" w:hAnsi="Calibri" w:cs="Calibri"/>
          <w:color w:val="000000"/>
        </w:rPr>
        <w:t xml:space="preserve">l </w:t>
      </w:r>
      <w:r w:rsidR="00D7789A" w:rsidRPr="0046603B">
        <w:rPr>
          <w:rFonts w:ascii="Calibri" w:hAnsi="Calibri" w:cs="Calibri"/>
          <w:color w:val="000000"/>
        </w:rPr>
        <w:t>Date</w:t>
      </w:r>
      <w:r w:rsidR="00C455CA">
        <w:rPr>
          <w:rFonts w:ascii="Calibri" w:hAnsi="Calibri" w:cs="Calibri"/>
          <w:color w:val="000000"/>
        </w:rPr>
        <w:t xml:space="preserve"> (</w:t>
      </w:r>
      <w:r w:rsidR="00C455CA" w:rsidRPr="00C455CA">
        <w:rPr>
          <w:rFonts w:ascii="Calibri" w:hAnsi="Calibri" w:cs="Calibri"/>
          <w:color w:val="000000"/>
        </w:rPr>
        <w:t>Optimum Solutions Pvt Ltd</w:t>
      </w:r>
      <w:r w:rsidR="00C455CA">
        <w:rPr>
          <w:rFonts w:ascii="Calibri" w:hAnsi="Calibri" w:cs="Calibri"/>
          <w:color w:val="000000"/>
        </w:rPr>
        <w:t>)</w:t>
      </w:r>
      <w:r w:rsidR="00D7789A" w:rsidRPr="0046603B">
        <w:rPr>
          <w:rFonts w:ascii="Calibri" w:hAnsi="Calibri" w:cs="Calibri"/>
          <w:color w:val="000000"/>
        </w:rPr>
        <w:t>.</w:t>
      </w:r>
    </w:p>
    <w:p w14:paraId="69536672" w14:textId="77777777" w:rsidR="00585CA9" w:rsidRDefault="00585CA9">
      <w:pPr>
        <w:jc w:val="both"/>
        <w:rPr>
          <w:rFonts w:ascii="Calibri" w:hAnsi="Calibri" w:cs="Calibri"/>
          <w:b/>
          <w:color w:val="000000"/>
        </w:rPr>
      </w:pPr>
    </w:p>
    <w:p w14:paraId="3F8E06D8" w14:textId="77777777" w:rsidR="003A4402" w:rsidRPr="00DC4E94" w:rsidRDefault="003A4402">
      <w:pPr>
        <w:jc w:val="both"/>
        <w:rPr>
          <w:rFonts w:ascii="Calibri" w:hAnsi="Calibri" w:cs="Calibri"/>
          <w:b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>EDUCATIONAL PROFILE</w:t>
      </w:r>
    </w:p>
    <w:p w14:paraId="46A967BB" w14:textId="77777777" w:rsidR="003A4402" w:rsidRPr="0046603B" w:rsidRDefault="003A4402">
      <w:pPr>
        <w:jc w:val="both"/>
        <w:rPr>
          <w:rFonts w:ascii="Calibri" w:hAnsi="Calibri" w:cs="Calibri"/>
          <w:b/>
          <w:color w:val="000000"/>
        </w:rPr>
      </w:pPr>
    </w:p>
    <w:p w14:paraId="6BFD53E9" w14:textId="77777777" w:rsidR="00175332" w:rsidRPr="0046603B" w:rsidRDefault="00B1230F" w:rsidP="008515A3">
      <w:pPr>
        <w:numPr>
          <w:ilvl w:val="0"/>
          <w:numId w:val="32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B.SC(Computers)</w:t>
      </w:r>
      <w:r w:rsidR="00143FAD">
        <w:rPr>
          <w:rFonts w:ascii="Calibri" w:hAnsi="Calibri" w:cs="Calibri"/>
          <w:color w:val="000000"/>
        </w:rPr>
        <w:t xml:space="preserve"> with MBA , Affiliated to JANTUK</w:t>
      </w:r>
    </w:p>
    <w:p w14:paraId="70890FD2" w14:textId="77777777" w:rsidR="00776FE2" w:rsidRPr="0046603B" w:rsidRDefault="00776FE2" w:rsidP="00776FE2">
      <w:pPr>
        <w:tabs>
          <w:tab w:val="left" w:pos="720"/>
        </w:tabs>
        <w:ind w:left="720"/>
        <w:jc w:val="both"/>
        <w:rPr>
          <w:rFonts w:ascii="Calibri" w:hAnsi="Calibri" w:cs="Calibri"/>
          <w:color w:val="000000"/>
        </w:rPr>
      </w:pPr>
    </w:p>
    <w:p w14:paraId="5530E6FF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501A9A47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279D873C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6159E2C9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505E18A1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44E3A9A3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6CEFA130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40079983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7E98FFCB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4E99FA58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0425D585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3A7CF0BC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662C3695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4936ED9C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5B4660B2" w14:textId="77777777" w:rsidR="003A4402" w:rsidRDefault="00C6316E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 xml:space="preserve">TECHNICAL </w:t>
      </w:r>
      <w:r w:rsidR="003A4402" w:rsidRPr="00DC4E94">
        <w:rPr>
          <w:rFonts w:ascii="Calibri" w:hAnsi="Calibri" w:cs="Calibri"/>
          <w:b/>
          <w:bCs/>
          <w:color w:val="000000"/>
          <w:u w:val="single"/>
        </w:rPr>
        <w:t>SKILL SET</w:t>
      </w:r>
    </w:p>
    <w:p w14:paraId="35F88380" w14:textId="77777777" w:rsidR="00CD5BD2" w:rsidRPr="00DC4E94" w:rsidRDefault="00CD5BD2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19D9A27D" w14:textId="77777777"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Programming Languages</w:t>
      </w:r>
      <w:r w:rsidR="00C6316E"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>:      People Code.</w:t>
      </w:r>
    </w:p>
    <w:p w14:paraId="4D3B58D8" w14:textId="77777777"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ERP Applications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:      PeopleSoft FSCM 9.0&amp; 9.1</w:t>
      </w:r>
    </w:p>
    <w:p w14:paraId="78CC4296" w14:textId="77777777"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Tools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 xml:space="preserve">          </w:t>
      </w:r>
      <w:r w:rsidR="0008150E">
        <w:rPr>
          <w:rFonts w:ascii="Calibri" w:hAnsi="Calibri" w:cs="Calibri"/>
          <w:color w:val="000000"/>
          <w:sz w:val="24"/>
          <w:szCs w:val="24"/>
        </w:rPr>
        <w:t xml:space="preserve">  :       People Tools 8.49&amp;8.51</w:t>
      </w:r>
    </w:p>
    <w:p w14:paraId="4F2378D1" w14:textId="77777777"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People Tools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:      App Designer, People Code, Application Engine,</w:t>
      </w:r>
    </w:p>
    <w:p w14:paraId="1EDEBB60" w14:textId="77777777" w:rsidR="001F2565" w:rsidRPr="0046603B" w:rsidRDefault="001F2565" w:rsidP="00D3738E">
      <w:pPr>
        <w:pStyle w:val="PlainText"/>
        <w:spacing w:line="360" w:lineRule="auto"/>
        <w:ind w:left="360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 xml:space="preserve">       CI and File Layout.</w:t>
      </w:r>
    </w:p>
    <w:p w14:paraId="61C7165C" w14:textId="77777777" w:rsidR="00756EA1" w:rsidRDefault="001F2565" w:rsidP="00401D19">
      <w:pPr>
        <w:pStyle w:val="PlainText"/>
        <w:numPr>
          <w:ilvl w:val="0"/>
          <w:numId w:val="36"/>
        </w:numPr>
        <w:shd w:val="clear" w:color="auto" w:fill="FFFFFF"/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756EA1">
        <w:rPr>
          <w:rFonts w:ascii="Calibri" w:hAnsi="Calibri" w:cs="Calibri"/>
          <w:color w:val="000000"/>
          <w:sz w:val="24"/>
          <w:szCs w:val="24"/>
        </w:rPr>
        <w:t>Reporting Tools</w:t>
      </w:r>
      <w:r w:rsidR="0046603B" w:rsidRPr="00756EA1">
        <w:rPr>
          <w:rFonts w:ascii="Calibri" w:hAnsi="Calibri" w:cs="Calibri"/>
          <w:color w:val="000000"/>
          <w:sz w:val="24"/>
          <w:szCs w:val="24"/>
        </w:rPr>
        <w:tab/>
      </w:r>
      <w:r w:rsidR="0046603B" w:rsidRPr="00756EA1">
        <w:rPr>
          <w:rFonts w:ascii="Calibri" w:hAnsi="Calibri" w:cs="Calibri"/>
          <w:color w:val="000000"/>
          <w:sz w:val="24"/>
          <w:szCs w:val="24"/>
        </w:rPr>
        <w:tab/>
      </w:r>
      <w:r w:rsidR="0008150E" w:rsidRPr="00756EA1">
        <w:rPr>
          <w:rFonts w:ascii="Calibri" w:hAnsi="Calibri" w:cs="Calibri"/>
          <w:color w:val="000000"/>
          <w:sz w:val="24"/>
          <w:szCs w:val="24"/>
        </w:rPr>
        <w:t xml:space="preserve">:      </w:t>
      </w:r>
      <w:r w:rsidRPr="00756EA1">
        <w:rPr>
          <w:rFonts w:ascii="Calibri" w:hAnsi="Calibri" w:cs="Calibri"/>
          <w:color w:val="000000"/>
          <w:sz w:val="24"/>
          <w:szCs w:val="24"/>
        </w:rPr>
        <w:t>PS Query and XML Publisher.</w:t>
      </w:r>
    </w:p>
    <w:p w14:paraId="2DB1A203" w14:textId="77777777" w:rsidR="00756EA1" w:rsidRDefault="00756EA1" w:rsidP="00756EA1">
      <w:pPr>
        <w:pStyle w:val="PlainText"/>
        <w:shd w:val="clear" w:color="auto" w:fill="FFFFFF"/>
        <w:suppressAutoHyphens w:val="0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12A117B9" w14:textId="77777777" w:rsidR="00401D19" w:rsidRPr="00140CCD" w:rsidRDefault="00140CCD" w:rsidP="00756EA1">
      <w:pPr>
        <w:pStyle w:val="PlainText"/>
        <w:shd w:val="clear" w:color="auto" w:fill="FFFFFF"/>
        <w:suppressAutoHyphens w:val="0"/>
        <w:spacing w:line="360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  <w:u w:val="single"/>
          <w:lang w:eastAsia="en-US"/>
        </w:rPr>
      </w:pPr>
      <w:r w:rsidRPr="00140CCD">
        <w:rPr>
          <w:rFonts w:ascii="Calibri" w:hAnsi="Calibri" w:cs="Calibri"/>
          <w:b/>
          <w:bCs/>
          <w:color w:val="000000"/>
          <w:sz w:val="24"/>
          <w:szCs w:val="24"/>
          <w:u w:val="single"/>
          <w:lang w:eastAsia="en-US"/>
        </w:rPr>
        <w:t>PROJECT:</w:t>
      </w:r>
    </w:p>
    <w:p w14:paraId="4917C463" w14:textId="77777777" w:rsidR="00401D19" w:rsidRPr="0046603B" w:rsidRDefault="00FF6BEE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Project</w:t>
      </w:r>
      <w:r w:rsidR="00401D19" w:rsidRPr="0046603B">
        <w:rPr>
          <w:rFonts w:ascii="Calibri" w:hAnsi="Calibri" w:cs="Calibri"/>
          <w:b/>
          <w:color w:val="000000"/>
          <w:sz w:val="24"/>
          <w:szCs w:val="24"/>
        </w:rPr>
        <w:t xml:space="preserve">    </w:t>
      </w:r>
      <w:r w:rsidR="00000FFB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BB14F6">
        <w:rPr>
          <w:rFonts w:ascii="Calibri" w:hAnsi="Calibri" w:cs="Calibri"/>
          <w:color w:val="000000"/>
          <w:sz w:val="24"/>
          <w:szCs w:val="24"/>
        </w:rPr>
        <w:t xml:space="preserve"> : Citi</w:t>
      </w:r>
      <w:r w:rsidR="005A6301">
        <w:rPr>
          <w:rFonts w:ascii="Calibri" w:hAnsi="Calibri" w:cs="Calibri"/>
          <w:color w:val="000000"/>
          <w:sz w:val="24"/>
          <w:szCs w:val="24"/>
        </w:rPr>
        <w:t xml:space="preserve"> FSCM</w:t>
      </w:r>
    </w:p>
    <w:p w14:paraId="2FD5DBF0" w14:textId="77777777" w:rsidR="00401D19" w:rsidRPr="0046603B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>Duration</w:t>
      </w:r>
      <w:r>
        <w:rPr>
          <w:rFonts w:ascii="Calibri" w:hAnsi="Calibri" w:cs="Calibri"/>
          <w:color w:val="000000"/>
          <w:sz w:val="24"/>
          <w:szCs w:val="24"/>
        </w:rPr>
        <w:t xml:space="preserve">       : </w:t>
      </w:r>
      <w:r w:rsidR="00B14E65" w:rsidRPr="00B14E65">
        <w:rPr>
          <w:rFonts w:ascii="Calibri" w:hAnsi="Calibri" w:cs="Calibri"/>
          <w:color w:val="000000"/>
          <w:sz w:val="24"/>
          <w:szCs w:val="24"/>
        </w:rPr>
        <w:t>April 2018</w:t>
      </w:r>
      <w:r w:rsidR="00B14E65" w:rsidRPr="0046603B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– Till date</w:t>
      </w:r>
    </w:p>
    <w:p w14:paraId="3A635516" w14:textId="77777777" w:rsidR="00A5677C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 xml:space="preserve">Role              : 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PeopleSoft Technical </w:t>
      </w:r>
      <w:r w:rsidR="00771D01">
        <w:rPr>
          <w:rFonts w:ascii="Calibri" w:hAnsi="Calibri" w:cs="Calibri"/>
          <w:color w:val="000000"/>
          <w:sz w:val="24"/>
          <w:szCs w:val="24"/>
        </w:rPr>
        <w:t>consultant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14:paraId="0FC4111A" w14:textId="77777777" w:rsidR="00401D19" w:rsidRPr="00A5677C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 xml:space="preserve">Environment: </w:t>
      </w:r>
      <w:r w:rsidRPr="0046603B">
        <w:rPr>
          <w:rFonts w:ascii="Calibri" w:hAnsi="Calibri" w:cs="Calibri"/>
          <w:color w:val="000000"/>
          <w:sz w:val="24"/>
          <w:szCs w:val="24"/>
        </w:rPr>
        <w:t>People Tools 8.51</w:t>
      </w:r>
      <w:r>
        <w:rPr>
          <w:rFonts w:ascii="Calibri" w:hAnsi="Calibri" w:cs="Calibri"/>
          <w:color w:val="000000"/>
          <w:sz w:val="24"/>
          <w:szCs w:val="24"/>
        </w:rPr>
        <w:t>,</w:t>
      </w:r>
      <w:r w:rsidR="00145CB4">
        <w:rPr>
          <w:rFonts w:ascii="Calibri" w:hAnsi="Calibri" w:cs="Calibri"/>
          <w:color w:val="000000"/>
          <w:sz w:val="24"/>
          <w:szCs w:val="24"/>
        </w:rPr>
        <w:t xml:space="preserve"> PeopleSoft FSCM 9.1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14:paraId="6FD0B955" w14:textId="77777777" w:rsidR="00401D19" w:rsidRPr="0046603B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>Description   :</w:t>
      </w:r>
      <w:r w:rsidR="00756EA1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Project with Involves in the maintenance of PeopleSoft 9.1 FSCM Modules such as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14BDD">
        <w:rPr>
          <w:rFonts w:ascii="Calibri" w:hAnsi="Calibri" w:cs="Calibri"/>
          <w:color w:val="000000"/>
          <w:sz w:val="24"/>
          <w:szCs w:val="24"/>
        </w:rPr>
        <w:t>e-pr</w:t>
      </w:r>
      <w:r w:rsidR="00814BDD" w:rsidRPr="00001272">
        <w:rPr>
          <w:rFonts w:ascii="Calibri" w:hAnsi="Calibri" w:cs="Calibri"/>
          <w:color w:val="000000"/>
          <w:sz w:val="24"/>
          <w:szCs w:val="24"/>
        </w:rPr>
        <w:t>ocurement</w:t>
      </w:r>
      <w:r>
        <w:rPr>
          <w:rFonts w:ascii="Calibri" w:hAnsi="Calibri" w:cs="Calibri"/>
          <w:color w:val="000000"/>
          <w:sz w:val="24"/>
          <w:szCs w:val="24"/>
        </w:rPr>
        <w:t>, Purchase Order,</w:t>
      </w:r>
      <w:r w:rsidR="00BA085A">
        <w:rPr>
          <w:rFonts w:ascii="Calibri" w:hAnsi="Calibri" w:cs="Calibri"/>
          <w:color w:val="000000"/>
          <w:sz w:val="24"/>
          <w:szCs w:val="24"/>
        </w:rPr>
        <w:t xml:space="preserve"> Account Payable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 etc.</w:t>
      </w:r>
    </w:p>
    <w:p w14:paraId="3562D622" w14:textId="77777777" w:rsidR="00031FE4" w:rsidRDefault="00031FE4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2BBDB1B1" w14:textId="77777777" w:rsidR="00031FE4" w:rsidRDefault="00401D19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bCs/>
          <w:color w:val="000000"/>
          <w:sz w:val="24"/>
          <w:szCs w:val="24"/>
        </w:rPr>
        <w:t>Responsibilities:</w:t>
      </w:r>
    </w:p>
    <w:p w14:paraId="275696E3" w14:textId="77777777" w:rsidR="00CC6089" w:rsidRPr="0046603B" w:rsidRDefault="00CC6089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3FE75629" w14:textId="77777777" w:rsidR="00401D19" w:rsidRPr="0046603B" w:rsidRDefault="00401D19" w:rsidP="00401D19">
      <w:pPr>
        <w:pStyle w:val="ListBullet2"/>
        <w:numPr>
          <w:ilvl w:val="0"/>
          <w:numId w:val="37"/>
        </w:numPr>
        <w:tabs>
          <w:tab w:val="left" w:pos="810"/>
        </w:tabs>
        <w:spacing w:after="120" w:line="276" w:lineRule="auto"/>
        <w:ind w:left="81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Involved in Customizations, Enhancements</w:t>
      </w:r>
      <w:r w:rsidR="00C947AA">
        <w:rPr>
          <w:rFonts w:ascii="Calibri" w:hAnsi="Calibri" w:cs="Calibri"/>
          <w:color w:val="000000"/>
          <w:sz w:val="24"/>
          <w:szCs w:val="24"/>
        </w:rPr>
        <w:t xml:space="preserve"> and also Product support activities like Jobs monitoring and working on incidents and Interact with On-site team </w:t>
      </w:r>
      <w:r w:rsidR="00756EA1">
        <w:rPr>
          <w:rFonts w:ascii="Calibri" w:hAnsi="Calibri" w:cs="Calibri"/>
          <w:color w:val="000000"/>
          <w:sz w:val="24"/>
          <w:szCs w:val="24"/>
        </w:rPr>
        <w:t>to clarify requirements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14:paraId="28E1389D" w14:textId="77777777" w:rsidR="00401D19" w:rsidRPr="000B2002" w:rsidRDefault="00401D19" w:rsidP="00401D19">
      <w:pPr>
        <w:numPr>
          <w:ilvl w:val="0"/>
          <w:numId w:val="37"/>
        </w:numPr>
        <w:tabs>
          <w:tab w:val="left" w:pos="810"/>
        </w:tabs>
        <w:spacing w:line="276" w:lineRule="auto"/>
        <w:ind w:left="810"/>
        <w:jc w:val="both"/>
        <w:rPr>
          <w:rFonts w:ascii="Calibri" w:hAnsi="Calibri" w:cs="Calibri"/>
          <w:color w:val="000000"/>
        </w:rPr>
      </w:pPr>
      <w:r w:rsidRPr="000353A6">
        <w:rPr>
          <w:rFonts w:ascii="Calibri" w:hAnsi="Calibri"/>
          <w:lang w:val="en-GB"/>
        </w:rPr>
        <w:t xml:space="preserve">Customized system applications and designed many applications </w:t>
      </w:r>
      <w:r w:rsidR="00BB14F6">
        <w:rPr>
          <w:rFonts w:ascii="Calibri" w:hAnsi="Calibri"/>
          <w:lang w:val="en-GB"/>
        </w:rPr>
        <w:t>from</w:t>
      </w:r>
      <w:r w:rsidRPr="000353A6">
        <w:rPr>
          <w:rFonts w:ascii="Calibri" w:hAnsi="Calibri"/>
          <w:lang w:val="en-GB"/>
        </w:rPr>
        <w:t xml:space="preserve"> scratch</w:t>
      </w:r>
      <w:r>
        <w:rPr>
          <w:rFonts w:ascii="Calibri" w:hAnsi="Calibri"/>
          <w:lang w:val="en-GB"/>
        </w:rPr>
        <w:t>.</w:t>
      </w:r>
    </w:p>
    <w:p w14:paraId="6345B114" w14:textId="77777777" w:rsidR="000B2002" w:rsidRPr="000353A6" w:rsidRDefault="000B2002" w:rsidP="000B2002">
      <w:pPr>
        <w:tabs>
          <w:tab w:val="left" w:pos="810"/>
        </w:tabs>
        <w:spacing w:line="276" w:lineRule="auto"/>
        <w:ind w:left="810"/>
        <w:jc w:val="both"/>
        <w:rPr>
          <w:rFonts w:ascii="Calibri" w:hAnsi="Calibri" w:cs="Calibri"/>
          <w:color w:val="000000"/>
        </w:rPr>
      </w:pPr>
    </w:p>
    <w:p w14:paraId="03A74880" w14:textId="77777777" w:rsidR="00401D19" w:rsidRPr="0046603B" w:rsidRDefault="00401D19" w:rsidP="00401D19">
      <w:pPr>
        <w:numPr>
          <w:ilvl w:val="0"/>
          <w:numId w:val="37"/>
        </w:numPr>
        <w:tabs>
          <w:tab w:val="left" w:pos="810"/>
        </w:tabs>
        <w:suppressAutoHyphens w:val="0"/>
        <w:spacing w:after="120" w:line="276" w:lineRule="auto"/>
        <w:ind w:left="81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Customized the Application by modifying the Records, Pages, using Application Designer to fulfill the Business user requirements.</w:t>
      </w:r>
    </w:p>
    <w:p w14:paraId="4395101F" w14:textId="77777777" w:rsidR="00401D19" w:rsidRDefault="00401D19" w:rsidP="00BA085A">
      <w:pPr>
        <w:numPr>
          <w:ilvl w:val="0"/>
          <w:numId w:val="37"/>
        </w:numPr>
        <w:tabs>
          <w:tab w:val="left" w:pos="810"/>
        </w:tabs>
        <w:suppressAutoHyphens w:val="0"/>
        <w:spacing w:after="120" w:line="276" w:lineRule="auto"/>
        <w:ind w:left="81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Tailored People Code to implement data validation. </w:t>
      </w:r>
    </w:p>
    <w:p w14:paraId="489842E3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144ADF33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17616E1D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0FCA060F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545737C7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3103AE54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7543889B" w14:textId="77777777" w:rsidR="00756EA1" w:rsidRPr="00401D19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3ADC9613" w14:textId="77777777" w:rsidR="00401D19" w:rsidRPr="00EA4622" w:rsidRDefault="00401D19" w:rsidP="00C947AA">
      <w:pPr>
        <w:pStyle w:val="ListBullet2"/>
        <w:numPr>
          <w:ilvl w:val="0"/>
          <w:numId w:val="37"/>
        </w:numPr>
        <w:tabs>
          <w:tab w:val="left" w:pos="810"/>
        </w:tabs>
        <w:spacing w:after="120" w:line="276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Created PS queries as a part of business requirements.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3B7622CE" w14:textId="77777777" w:rsidR="00EA4622" w:rsidRPr="00EA4622" w:rsidRDefault="00771D01" w:rsidP="00F43B3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 xml:space="preserve">Involved </w:t>
      </w:r>
      <w:r>
        <w:rPr>
          <w:rFonts w:ascii="Calibri" w:hAnsi="Calibri" w:cs="Calibri"/>
          <w:color w:val="000000"/>
          <w:sz w:val="24"/>
          <w:szCs w:val="24"/>
        </w:rPr>
        <w:t>in Enhancement to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Create an Interface to Load Positive pay into PS Build in Staging Tables.</w:t>
      </w:r>
    </w:p>
    <w:p w14:paraId="3E2212C0" w14:textId="77777777" w:rsidR="00EA4622" w:rsidRPr="00EA4622" w:rsidRDefault="00771D01" w:rsidP="00EA462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Also 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Involved </w:t>
      </w:r>
      <w:r>
        <w:rPr>
          <w:rFonts w:ascii="Calibri" w:hAnsi="Calibri" w:cs="Calibri"/>
          <w:color w:val="000000"/>
          <w:sz w:val="24"/>
          <w:szCs w:val="24"/>
        </w:rPr>
        <w:t xml:space="preserve">in Enhancement </w:t>
      </w:r>
      <w:r w:rsidR="00C947AA">
        <w:rPr>
          <w:rFonts w:ascii="Calibri" w:hAnsi="Calibri" w:cs="Calibri"/>
          <w:color w:val="000000"/>
          <w:sz w:val="24"/>
          <w:szCs w:val="24"/>
        </w:rPr>
        <w:t>to create run control pages with GLBUs and to replace inactive GLBUs with Active GLBUs.</w:t>
      </w:r>
    </w:p>
    <w:p w14:paraId="3C362864" w14:textId="77777777" w:rsidR="00653A22" w:rsidRPr="002C4E68" w:rsidRDefault="00C947AA" w:rsidP="00653A2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Done</w:t>
      </w:r>
      <w:r w:rsidR="00756EA1">
        <w:rPr>
          <w:rFonts w:ascii="Calibri" w:hAnsi="Calibri" w:cs="Calibri"/>
          <w:color w:val="000000"/>
          <w:sz w:val="24"/>
          <w:szCs w:val="24"/>
        </w:rPr>
        <w:t xml:space="preserve"> few</w:t>
      </w:r>
      <w:r>
        <w:rPr>
          <w:rFonts w:ascii="Calibri" w:hAnsi="Calibri" w:cs="Calibri"/>
          <w:color w:val="000000"/>
          <w:sz w:val="24"/>
          <w:szCs w:val="24"/>
        </w:rPr>
        <w:t xml:space="preserve"> customizations to delivered App Engine process </w:t>
      </w:r>
      <w:r w:rsidR="00EA4622">
        <w:rPr>
          <w:rFonts w:ascii="Calibri" w:hAnsi="Calibri" w:cs="Calibri"/>
          <w:color w:val="000000"/>
          <w:sz w:val="24"/>
          <w:szCs w:val="24"/>
        </w:rPr>
        <w:t>AP-APY2015</w:t>
      </w:r>
      <w:r w:rsidR="00756EA1">
        <w:rPr>
          <w:rFonts w:ascii="Calibri" w:hAnsi="Calibri" w:cs="Calibri"/>
          <w:color w:val="000000"/>
          <w:sz w:val="24"/>
          <w:szCs w:val="24"/>
        </w:rPr>
        <w:t>,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which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can be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used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for</w:t>
      </w:r>
      <w:r w:rsidR="00653A22">
        <w:rPr>
          <w:rFonts w:ascii="Calibri" w:hAnsi="Calibri" w:cs="Calibri"/>
          <w:color w:val="000000"/>
          <w:sz w:val="24"/>
          <w:szCs w:val="24"/>
        </w:rPr>
        <w:t xml:space="preserve"> Create Payments for Vouchers.</w:t>
      </w:r>
    </w:p>
    <w:p w14:paraId="04B8599A" w14:textId="7E34AE19" w:rsidR="00830B8B" w:rsidRDefault="00FD6F02" w:rsidP="00F43B32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F52112F" wp14:editId="5860374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30B8B" w:rsidSect="00541105">
      <w:footnotePr>
        <w:pos w:val="beneathText"/>
      </w:footnotePr>
      <w:pgSz w:w="12240" w:h="15840"/>
      <w:pgMar w:top="810" w:right="108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80CA3" w14:textId="77777777" w:rsidR="00541105" w:rsidRDefault="00541105" w:rsidP="00BC3EC6">
      <w:r>
        <w:separator/>
      </w:r>
    </w:p>
  </w:endnote>
  <w:endnote w:type="continuationSeparator" w:id="0">
    <w:p w14:paraId="1F6BA255" w14:textId="77777777" w:rsidR="00541105" w:rsidRDefault="00541105" w:rsidP="00BC3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Palatino">
    <w:altName w:val="Book Antiqua"/>
    <w:charset w:val="00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910CF" w14:textId="77777777" w:rsidR="00541105" w:rsidRDefault="00541105" w:rsidP="00BC3EC6">
      <w:r>
        <w:separator/>
      </w:r>
    </w:p>
  </w:footnote>
  <w:footnote w:type="continuationSeparator" w:id="0">
    <w:p w14:paraId="391314FD" w14:textId="77777777" w:rsidR="00541105" w:rsidRDefault="00541105" w:rsidP="00BC3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3"/>
      <w:numFmt w:val="bullet"/>
      <w:lvlText w:val=""/>
      <w:lvlJc w:val="left"/>
      <w:pPr>
        <w:tabs>
          <w:tab w:val="num" w:pos="420"/>
        </w:tabs>
        <w:ind w:left="420" w:hanging="375"/>
      </w:pPr>
      <w:rPr>
        <w:rFonts w:ascii="Wingdings" w:hAnsi="Wingdings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numFmt w:val="bullet"/>
      <w:lvlText w:val=""/>
      <w:lvlJc w:val="left"/>
      <w:pPr>
        <w:tabs>
          <w:tab w:val="num" w:pos="765"/>
        </w:tabs>
        <w:ind w:left="765" w:hanging="405"/>
      </w:pPr>
      <w:rPr>
        <w:rFonts w:ascii="Webdings" w:hAnsi="Webdings" w:cs="Times New Roman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1"/>
      <w:numFmt w:val="bullet"/>
      <w:lvlText w:val=""/>
      <w:lvlJc w:val="left"/>
      <w:pPr>
        <w:tabs>
          <w:tab w:val="num" w:pos="765"/>
        </w:tabs>
        <w:ind w:left="765" w:hanging="405"/>
      </w:pPr>
      <w:rPr>
        <w:rFonts w:ascii="Webdings" w:hAnsi="Webdings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2" w15:restartNumberingAfterBreak="0">
    <w:nsid w:val="0000000D"/>
    <w:multiLevelType w:val="singleLevel"/>
    <w:tmpl w:val="0000000D"/>
    <w:lvl w:ilvl="0">
      <w:numFmt w:val="bullet"/>
      <w:lvlText w:val=""/>
      <w:lvlJc w:val="left"/>
      <w:pPr>
        <w:tabs>
          <w:tab w:val="num" w:pos="750"/>
        </w:tabs>
        <w:ind w:left="750" w:hanging="390"/>
      </w:pPr>
      <w:rPr>
        <w:rFonts w:ascii="Wingdings" w:hAnsi="Wingdings" w:cs="Times New Roman"/>
      </w:rPr>
    </w:lvl>
  </w:abstractNum>
  <w:abstractNum w:abstractNumId="13" w15:restartNumberingAfterBreak="0">
    <w:nsid w:val="01BE16D9"/>
    <w:multiLevelType w:val="hybridMultilevel"/>
    <w:tmpl w:val="5EA438D6"/>
    <w:lvl w:ilvl="0" w:tplc="FFFFFFFF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02BB69C0"/>
    <w:multiLevelType w:val="hybridMultilevel"/>
    <w:tmpl w:val="847270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684044"/>
    <w:multiLevelType w:val="hybridMultilevel"/>
    <w:tmpl w:val="3F1EC4D6"/>
    <w:lvl w:ilvl="0" w:tplc="FFFFFFFF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0F100B85"/>
    <w:multiLevelType w:val="hybridMultilevel"/>
    <w:tmpl w:val="4F1C7B50"/>
    <w:lvl w:ilvl="0" w:tplc="FFFFFFFF">
      <w:start w:val="1"/>
      <w:numFmt w:val="bullet"/>
      <w:lvlText w:val=""/>
      <w:lvlJc w:val="left"/>
      <w:pPr>
        <w:tabs>
          <w:tab w:val="num" w:pos="705"/>
        </w:tabs>
        <w:ind w:left="70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585"/>
        </w:tabs>
        <w:ind w:left="35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25"/>
        </w:tabs>
        <w:ind w:left="50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45"/>
        </w:tabs>
        <w:ind w:left="57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1544064C"/>
    <w:multiLevelType w:val="hybridMultilevel"/>
    <w:tmpl w:val="A95E2686"/>
    <w:lvl w:ilvl="0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5ED5F4A"/>
    <w:multiLevelType w:val="hybridMultilevel"/>
    <w:tmpl w:val="EF16C6BA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E0272B3"/>
    <w:multiLevelType w:val="hybridMultilevel"/>
    <w:tmpl w:val="61E89088"/>
    <w:lvl w:ilvl="0" w:tplc="FFFFFFFF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1AE5B9C"/>
    <w:multiLevelType w:val="hybridMultilevel"/>
    <w:tmpl w:val="1BF25174"/>
    <w:lvl w:ilvl="0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2915A69"/>
    <w:multiLevelType w:val="hybridMultilevel"/>
    <w:tmpl w:val="5B44CC5E"/>
    <w:lvl w:ilvl="0" w:tplc="FFFFFFFF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28F21382"/>
    <w:multiLevelType w:val="hybridMultilevel"/>
    <w:tmpl w:val="236C32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845D76"/>
    <w:multiLevelType w:val="hybridMultilevel"/>
    <w:tmpl w:val="0C267B7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8D7C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0310EC0"/>
    <w:multiLevelType w:val="hybridMultilevel"/>
    <w:tmpl w:val="05D89E00"/>
    <w:lvl w:ilvl="0" w:tplc="FFFFFFFF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6" w15:restartNumberingAfterBreak="0">
    <w:nsid w:val="31B76A4D"/>
    <w:multiLevelType w:val="hybridMultilevel"/>
    <w:tmpl w:val="9BF0E6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B2024B"/>
    <w:multiLevelType w:val="hybridMultilevel"/>
    <w:tmpl w:val="57A4C15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8120C4"/>
    <w:multiLevelType w:val="hybridMultilevel"/>
    <w:tmpl w:val="4B929AF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F70B32"/>
    <w:multiLevelType w:val="hybridMultilevel"/>
    <w:tmpl w:val="72EE8F9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3F94497B"/>
    <w:multiLevelType w:val="hybridMultilevel"/>
    <w:tmpl w:val="4AE82010"/>
    <w:lvl w:ilvl="0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66A1435"/>
    <w:multiLevelType w:val="hybridMultilevel"/>
    <w:tmpl w:val="EB70B1F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E457A8"/>
    <w:multiLevelType w:val="hybridMultilevel"/>
    <w:tmpl w:val="3558E7F0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9C17A01"/>
    <w:multiLevelType w:val="hybridMultilevel"/>
    <w:tmpl w:val="1DE095F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AA4086B"/>
    <w:multiLevelType w:val="hybridMultilevel"/>
    <w:tmpl w:val="3CC4BAFA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BBC78E3"/>
    <w:multiLevelType w:val="hybridMultilevel"/>
    <w:tmpl w:val="6DB4238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EB7EF9"/>
    <w:multiLevelType w:val="hybridMultilevel"/>
    <w:tmpl w:val="8B4AFDA4"/>
    <w:lvl w:ilvl="0" w:tplc="FFFFFFFF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F4A593C"/>
    <w:multiLevelType w:val="hybridMultilevel"/>
    <w:tmpl w:val="42BCA8C2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5F5D4D81"/>
    <w:multiLevelType w:val="hybridMultilevel"/>
    <w:tmpl w:val="45FC3AC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AF7E17"/>
    <w:multiLevelType w:val="hybridMultilevel"/>
    <w:tmpl w:val="3A0402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480206"/>
    <w:multiLevelType w:val="hybridMultilevel"/>
    <w:tmpl w:val="BDAE4B8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A11482"/>
    <w:multiLevelType w:val="hybridMultilevel"/>
    <w:tmpl w:val="D1F0939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B640E1"/>
    <w:multiLevelType w:val="hybridMultilevel"/>
    <w:tmpl w:val="540EF9C8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AB41F4A"/>
    <w:multiLevelType w:val="hybridMultilevel"/>
    <w:tmpl w:val="44EC70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539721">
    <w:abstractNumId w:val="0"/>
  </w:num>
  <w:num w:numId="2" w16cid:durableId="20399945">
    <w:abstractNumId w:val="1"/>
  </w:num>
  <w:num w:numId="3" w16cid:durableId="141121560">
    <w:abstractNumId w:val="2"/>
  </w:num>
  <w:num w:numId="4" w16cid:durableId="1498888860">
    <w:abstractNumId w:val="3"/>
  </w:num>
  <w:num w:numId="5" w16cid:durableId="860388706">
    <w:abstractNumId w:val="4"/>
  </w:num>
  <w:num w:numId="6" w16cid:durableId="2086101304">
    <w:abstractNumId w:val="5"/>
  </w:num>
  <w:num w:numId="7" w16cid:durableId="1886718735">
    <w:abstractNumId w:val="6"/>
  </w:num>
  <w:num w:numId="8" w16cid:durableId="1694649021">
    <w:abstractNumId w:val="7"/>
  </w:num>
  <w:num w:numId="9" w16cid:durableId="208424358">
    <w:abstractNumId w:val="8"/>
  </w:num>
  <w:num w:numId="10" w16cid:durableId="559251324">
    <w:abstractNumId w:val="9"/>
  </w:num>
  <w:num w:numId="11" w16cid:durableId="2094357004">
    <w:abstractNumId w:val="10"/>
  </w:num>
  <w:num w:numId="12" w16cid:durableId="1138689412">
    <w:abstractNumId w:val="11"/>
  </w:num>
  <w:num w:numId="13" w16cid:durableId="1177309562">
    <w:abstractNumId w:val="12"/>
  </w:num>
  <w:num w:numId="14" w16cid:durableId="1881941438">
    <w:abstractNumId w:val="31"/>
  </w:num>
  <w:num w:numId="15" w16cid:durableId="750388548">
    <w:abstractNumId w:val="38"/>
  </w:num>
  <w:num w:numId="16" w16cid:durableId="1045763671">
    <w:abstractNumId w:val="40"/>
  </w:num>
  <w:num w:numId="17" w16cid:durableId="1012031539">
    <w:abstractNumId w:val="35"/>
  </w:num>
  <w:num w:numId="18" w16cid:durableId="1619143177">
    <w:abstractNumId w:val="28"/>
  </w:num>
  <w:num w:numId="19" w16cid:durableId="1258900229">
    <w:abstractNumId w:val="23"/>
  </w:num>
  <w:num w:numId="20" w16cid:durableId="1137573978">
    <w:abstractNumId w:val="16"/>
  </w:num>
  <w:num w:numId="21" w16cid:durableId="682559742">
    <w:abstractNumId w:val="22"/>
  </w:num>
  <w:num w:numId="22" w16cid:durableId="775296981">
    <w:abstractNumId w:val="21"/>
  </w:num>
  <w:num w:numId="23" w16cid:durableId="1773041579">
    <w:abstractNumId w:val="27"/>
  </w:num>
  <w:num w:numId="24" w16cid:durableId="589848925">
    <w:abstractNumId w:val="20"/>
  </w:num>
  <w:num w:numId="25" w16cid:durableId="52629550">
    <w:abstractNumId w:val="17"/>
  </w:num>
  <w:num w:numId="26" w16cid:durableId="1492331798">
    <w:abstractNumId w:val="19"/>
  </w:num>
  <w:num w:numId="27" w16cid:durableId="1806776855">
    <w:abstractNumId w:val="30"/>
  </w:num>
  <w:num w:numId="28" w16cid:durableId="1005326044">
    <w:abstractNumId w:val="15"/>
  </w:num>
  <w:num w:numId="29" w16cid:durableId="1066487645">
    <w:abstractNumId w:val="29"/>
  </w:num>
  <w:num w:numId="30" w16cid:durableId="1479805539">
    <w:abstractNumId w:val="13"/>
  </w:num>
  <w:num w:numId="31" w16cid:durableId="412240796">
    <w:abstractNumId w:val="36"/>
  </w:num>
  <w:num w:numId="32" w16cid:durableId="1589654240">
    <w:abstractNumId w:val="14"/>
  </w:num>
  <w:num w:numId="33" w16cid:durableId="123080285">
    <w:abstractNumId w:val="43"/>
  </w:num>
  <w:num w:numId="34" w16cid:durableId="838741255">
    <w:abstractNumId w:val="33"/>
  </w:num>
  <w:num w:numId="35" w16cid:durableId="441269134">
    <w:abstractNumId w:val="42"/>
  </w:num>
  <w:num w:numId="36" w16cid:durableId="1977106817">
    <w:abstractNumId w:val="25"/>
  </w:num>
  <w:num w:numId="37" w16cid:durableId="646935961">
    <w:abstractNumId w:val="37"/>
  </w:num>
  <w:num w:numId="38" w16cid:durableId="854686678">
    <w:abstractNumId w:val="26"/>
  </w:num>
  <w:num w:numId="39" w16cid:durableId="568464399">
    <w:abstractNumId w:val="18"/>
  </w:num>
  <w:num w:numId="40" w16cid:durableId="903183088">
    <w:abstractNumId w:val="34"/>
  </w:num>
  <w:num w:numId="41" w16cid:durableId="531962152">
    <w:abstractNumId w:val="41"/>
  </w:num>
  <w:num w:numId="42" w16cid:durableId="913130003">
    <w:abstractNumId w:val="32"/>
  </w:num>
  <w:num w:numId="43" w16cid:durableId="99833966">
    <w:abstractNumId w:val="39"/>
  </w:num>
  <w:num w:numId="44" w16cid:durableId="128407529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36"/>
    <w:rsid w:val="000005A6"/>
    <w:rsid w:val="00000FFB"/>
    <w:rsid w:val="00001272"/>
    <w:rsid w:val="000032CC"/>
    <w:rsid w:val="00011FFB"/>
    <w:rsid w:val="00017FC3"/>
    <w:rsid w:val="00022F45"/>
    <w:rsid w:val="00023812"/>
    <w:rsid w:val="00023E92"/>
    <w:rsid w:val="0002529A"/>
    <w:rsid w:val="000259F3"/>
    <w:rsid w:val="00026EB9"/>
    <w:rsid w:val="00031FE4"/>
    <w:rsid w:val="000353A6"/>
    <w:rsid w:val="00035450"/>
    <w:rsid w:val="000364AF"/>
    <w:rsid w:val="00044329"/>
    <w:rsid w:val="00050CD0"/>
    <w:rsid w:val="000575CB"/>
    <w:rsid w:val="0005794E"/>
    <w:rsid w:val="00061CCC"/>
    <w:rsid w:val="00077653"/>
    <w:rsid w:val="000804AD"/>
    <w:rsid w:val="0008150E"/>
    <w:rsid w:val="00081679"/>
    <w:rsid w:val="00086168"/>
    <w:rsid w:val="00090B9F"/>
    <w:rsid w:val="000B0E63"/>
    <w:rsid w:val="000B2002"/>
    <w:rsid w:val="000B2E8A"/>
    <w:rsid w:val="000C07C3"/>
    <w:rsid w:val="000D53A7"/>
    <w:rsid w:val="000E455B"/>
    <w:rsid w:val="000F1948"/>
    <w:rsid w:val="000F1A7D"/>
    <w:rsid w:val="000F1EB7"/>
    <w:rsid w:val="000F4DD0"/>
    <w:rsid w:val="000F71A5"/>
    <w:rsid w:val="00102FE1"/>
    <w:rsid w:val="00103DF7"/>
    <w:rsid w:val="0010736D"/>
    <w:rsid w:val="001102AF"/>
    <w:rsid w:val="001107D4"/>
    <w:rsid w:val="00113B0C"/>
    <w:rsid w:val="00116C3E"/>
    <w:rsid w:val="001170D0"/>
    <w:rsid w:val="00117F13"/>
    <w:rsid w:val="00123047"/>
    <w:rsid w:val="00123CDA"/>
    <w:rsid w:val="0012580D"/>
    <w:rsid w:val="00131936"/>
    <w:rsid w:val="0013264B"/>
    <w:rsid w:val="00133CDB"/>
    <w:rsid w:val="00135FD2"/>
    <w:rsid w:val="00140CCD"/>
    <w:rsid w:val="00143FAD"/>
    <w:rsid w:val="00145CB4"/>
    <w:rsid w:val="00146F0E"/>
    <w:rsid w:val="00147113"/>
    <w:rsid w:val="001475F8"/>
    <w:rsid w:val="00156C04"/>
    <w:rsid w:val="00157701"/>
    <w:rsid w:val="00160EA4"/>
    <w:rsid w:val="00160EE8"/>
    <w:rsid w:val="001615DF"/>
    <w:rsid w:val="00170C22"/>
    <w:rsid w:val="00171B28"/>
    <w:rsid w:val="00175332"/>
    <w:rsid w:val="0017580C"/>
    <w:rsid w:val="00177F00"/>
    <w:rsid w:val="001800D4"/>
    <w:rsid w:val="0018565E"/>
    <w:rsid w:val="00190A55"/>
    <w:rsid w:val="001919A0"/>
    <w:rsid w:val="00192D47"/>
    <w:rsid w:val="00194607"/>
    <w:rsid w:val="001A242B"/>
    <w:rsid w:val="001B4E02"/>
    <w:rsid w:val="001C259C"/>
    <w:rsid w:val="001C31F2"/>
    <w:rsid w:val="001D07EE"/>
    <w:rsid w:val="001D0CFB"/>
    <w:rsid w:val="001D24FF"/>
    <w:rsid w:val="001D2CA3"/>
    <w:rsid w:val="001D3536"/>
    <w:rsid w:val="001D3A8C"/>
    <w:rsid w:val="001E2B71"/>
    <w:rsid w:val="001E3D8A"/>
    <w:rsid w:val="001E451E"/>
    <w:rsid w:val="001E70E2"/>
    <w:rsid w:val="001F063F"/>
    <w:rsid w:val="001F2565"/>
    <w:rsid w:val="001F4343"/>
    <w:rsid w:val="001F495B"/>
    <w:rsid w:val="001F4F7F"/>
    <w:rsid w:val="001F7B5A"/>
    <w:rsid w:val="0020405A"/>
    <w:rsid w:val="00214414"/>
    <w:rsid w:val="00214F24"/>
    <w:rsid w:val="00220398"/>
    <w:rsid w:val="002203F2"/>
    <w:rsid w:val="00220C49"/>
    <w:rsid w:val="00221D04"/>
    <w:rsid w:val="0022459F"/>
    <w:rsid w:val="00226D6F"/>
    <w:rsid w:val="00230A20"/>
    <w:rsid w:val="0024631E"/>
    <w:rsid w:val="002629C4"/>
    <w:rsid w:val="00263017"/>
    <w:rsid w:val="00272F8A"/>
    <w:rsid w:val="00272FED"/>
    <w:rsid w:val="0027768E"/>
    <w:rsid w:val="002800E2"/>
    <w:rsid w:val="002811B6"/>
    <w:rsid w:val="00285848"/>
    <w:rsid w:val="00286954"/>
    <w:rsid w:val="00290EB0"/>
    <w:rsid w:val="00290EB2"/>
    <w:rsid w:val="002922C1"/>
    <w:rsid w:val="00293E94"/>
    <w:rsid w:val="0029695F"/>
    <w:rsid w:val="002A36FC"/>
    <w:rsid w:val="002A5687"/>
    <w:rsid w:val="002A799D"/>
    <w:rsid w:val="002A7A57"/>
    <w:rsid w:val="002B55A3"/>
    <w:rsid w:val="002C3C23"/>
    <w:rsid w:val="002C4E68"/>
    <w:rsid w:val="002C7453"/>
    <w:rsid w:val="002D42FA"/>
    <w:rsid w:val="002D4662"/>
    <w:rsid w:val="002D6C0A"/>
    <w:rsid w:val="002D6C31"/>
    <w:rsid w:val="002D7F9A"/>
    <w:rsid w:val="002E049F"/>
    <w:rsid w:val="002E12CA"/>
    <w:rsid w:val="002E1C74"/>
    <w:rsid w:val="002E2E29"/>
    <w:rsid w:val="002E4676"/>
    <w:rsid w:val="002E6723"/>
    <w:rsid w:val="002F1D17"/>
    <w:rsid w:val="002F2ED1"/>
    <w:rsid w:val="002F3B7C"/>
    <w:rsid w:val="002F5593"/>
    <w:rsid w:val="002F6F26"/>
    <w:rsid w:val="00301781"/>
    <w:rsid w:val="003054CE"/>
    <w:rsid w:val="00311C4C"/>
    <w:rsid w:val="00316C64"/>
    <w:rsid w:val="003176AC"/>
    <w:rsid w:val="00317A08"/>
    <w:rsid w:val="0032495E"/>
    <w:rsid w:val="00327ED7"/>
    <w:rsid w:val="003303B0"/>
    <w:rsid w:val="00332BC3"/>
    <w:rsid w:val="0033631F"/>
    <w:rsid w:val="003434A8"/>
    <w:rsid w:val="003465E4"/>
    <w:rsid w:val="00354A5E"/>
    <w:rsid w:val="0035606F"/>
    <w:rsid w:val="00356CED"/>
    <w:rsid w:val="00360D0F"/>
    <w:rsid w:val="00363010"/>
    <w:rsid w:val="003664E2"/>
    <w:rsid w:val="00366893"/>
    <w:rsid w:val="00382DD2"/>
    <w:rsid w:val="00385493"/>
    <w:rsid w:val="00395CC7"/>
    <w:rsid w:val="003A23D8"/>
    <w:rsid w:val="003A4402"/>
    <w:rsid w:val="003A4651"/>
    <w:rsid w:val="003A5DE0"/>
    <w:rsid w:val="003A63D4"/>
    <w:rsid w:val="003A742D"/>
    <w:rsid w:val="003B39DB"/>
    <w:rsid w:val="003B3CF2"/>
    <w:rsid w:val="003B666B"/>
    <w:rsid w:val="003C2872"/>
    <w:rsid w:val="003C355D"/>
    <w:rsid w:val="003C4502"/>
    <w:rsid w:val="003C6A2D"/>
    <w:rsid w:val="003C6AAA"/>
    <w:rsid w:val="003C7F19"/>
    <w:rsid w:val="003D24FB"/>
    <w:rsid w:val="003D3A08"/>
    <w:rsid w:val="003D55B5"/>
    <w:rsid w:val="003D785B"/>
    <w:rsid w:val="003E5E4B"/>
    <w:rsid w:val="003E61D5"/>
    <w:rsid w:val="003E6277"/>
    <w:rsid w:val="003F11BB"/>
    <w:rsid w:val="003F3539"/>
    <w:rsid w:val="003F5059"/>
    <w:rsid w:val="00400B32"/>
    <w:rsid w:val="00401403"/>
    <w:rsid w:val="00401D19"/>
    <w:rsid w:val="00405465"/>
    <w:rsid w:val="00406784"/>
    <w:rsid w:val="00421EE0"/>
    <w:rsid w:val="00422FB4"/>
    <w:rsid w:val="00426156"/>
    <w:rsid w:val="0043011F"/>
    <w:rsid w:val="0043055F"/>
    <w:rsid w:val="0043385E"/>
    <w:rsid w:val="0044113F"/>
    <w:rsid w:val="00443D03"/>
    <w:rsid w:val="004452A9"/>
    <w:rsid w:val="00446764"/>
    <w:rsid w:val="00462A4A"/>
    <w:rsid w:val="004652BC"/>
    <w:rsid w:val="0046603B"/>
    <w:rsid w:val="00471795"/>
    <w:rsid w:val="00471E73"/>
    <w:rsid w:val="00472E62"/>
    <w:rsid w:val="0047538B"/>
    <w:rsid w:val="004859C7"/>
    <w:rsid w:val="00496DAB"/>
    <w:rsid w:val="004A028F"/>
    <w:rsid w:val="004A1C0C"/>
    <w:rsid w:val="004A29CD"/>
    <w:rsid w:val="004A2A65"/>
    <w:rsid w:val="004B772C"/>
    <w:rsid w:val="004C0F8D"/>
    <w:rsid w:val="004C31CC"/>
    <w:rsid w:val="004C561D"/>
    <w:rsid w:val="004D0235"/>
    <w:rsid w:val="004D0A2C"/>
    <w:rsid w:val="004D4045"/>
    <w:rsid w:val="004F38D7"/>
    <w:rsid w:val="004F5333"/>
    <w:rsid w:val="004F7273"/>
    <w:rsid w:val="0050030C"/>
    <w:rsid w:val="0050713B"/>
    <w:rsid w:val="005109A1"/>
    <w:rsid w:val="005170F7"/>
    <w:rsid w:val="0052648C"/>
    <w:rsid w:val="005272A1"/>
    <w:rsid w:val="00532D68"/>
    <w:rsid w:val="005346F8"/>
    <w:rsid w:val="00541105"/>
    <w:rsid w:val="005506A6"/>
    <w:rsid w:val="00550944"/>
    <w:rsid w:val="005511AC"/>
    <w:rsid w:val="00557F8A"/>
    <w:rsid w:val="005606DE"/>
    <w:rsid w:val="00561622"/>
    <w:rsid w:val="00562D6B"/>
    <w:rsid w:val="00566325"/>
    <w:rsid w:val="00566C03"/>
    <w:rsid w:val="00570228"/>
    <w:rsid w:val="0057195D"/>
    <w:rsid w:val="005731F6"/>
    <w:rsid w:val="00575943"/>
    <w:rsid w:val="00575D46"/>
    <w:rsid w:val="005774CF"/>
    <w:rsid w:val="00580995"/>
    <w:rsid w:val="00580D21"/>
    <w:rsid w:val="0058324A"/>
    <w:rsid w:val="00583C75"/>
    <w:rsid w:val="00585065"/>
    <w:rsid w:val="005858FB"/>
    <w:rsid w:val="00585CA9"/>
    <w:rsid w:val="00585CF3"/>
    <w:rsid w:val="005A21E7"/>
    <w:rsid w:val="005A3656"/>
    <w:rsid w:val="005A3C63"/>
    <w:rsid w:val="005A5408"/>
    <w:rsid w:val="005A6301"/>
    <w:rsid w:val="005A7488"/>
    <w:rsid w:val="005C367D"/>
    <w:rsid w:val="005C56E3"/>
    <w:rsid w:val="005D47E6"/>
    <w:rsid w:val="005E0288"/>
    <w:rsid w:val="005E0A6D"/>
    <w:rsid w:val="005E1CA9"/>
    <w:rsid w:val="005E5F19"/>
    <w:rsid w:val="005F4D2D"/>
    <w:rsid w:val="006000D0"/>
    <w:rsid w:val="006010F3"/>
    <w:rsid w:val="0061020A"/>
    <w:rsid w:val="00615A74"/>
    <w:rsid w:val="00616A02"/>
    <w:rsid w:val="00620D1E"/>
    <w:rsid w:val="00625FFB"/>
    <w:rsid w:val="006267FD"/>
    <w:rsid w:val="00636DB6"/>
    <w:rsid w:val="00653A22"/>
    <w:rsid w:val="00654156"/>
    <w:rsid w:val="00654CA5"/>
    <w:rsid w:val="00657C1E"/>
    <w:rsid w:val="00660565"/>
    <w:rsid w:val="00670AD5"/>
    <w:rsid w:val="0067665B"/>
    <w:rsid w:val="0067785A"/>
    <w:rsid w:val="00687E7A"/>
    <w:rsid w:val="00690AE4"/>
    <w:rsid w:val="006A0D27"/>
    <w:rsid w:val="006A486E"/>
    <w:rsid w:val="006A6A41"/>
    <w:rsid w:val="006B6E13"/>
    <w:rsid w:val="006C3015"/>
    <w:rsid w:val="006C5742"/>
    <w:rsid w:val="006D393B"/>
    <w:rsid w:val="006D587E"/>
    <w:rsid w:val="006D7085"/>
    <w:rsid w:val="006F2104"/>
    <w:rsid w:val="00700B92"/>
    <w:rsid w:val="0070155F"/>
    <w:rsid w:val="007030AD"/>
    <w:rsid w:val="00706D10"/>
    <w:rsid w:val="00710821"/>
    <w:rsid w:val="00710D6C"/>
    <w:rsid w:val="007123C5"/>
    <w:rsid w:val="007141C5"/>
    <w:rsid w:val="00716A02"/>
    <w:rsid w:val="00720602"/>
    <w:rsid w:val="00727D21"/>
    <w:rsid w:val="00731016"/>
    <w:rsid w:val="00731E97"/>
    <w:rsid w:val="00740DEB"/>
    <w:rsid w:val="00740EF8"/>
    <w:rsid w:val="00742BDF"/>
    <w:rsid w:val="007544F9"/>
    <w:rsid w:val="00754D4E"/>
    <w:rsid w:val="00756EA1"/>
    <w:rsid w:val="00757874"/>
    <w:rsid w:val="00761766"/>
    <w:rsid w:val="00761F7A"/>
    <w:rsid w:val="0076344C"/>
    <w:rsid w:val="0076536B"/>
    <w:rsid w:val="00766FC6"/>
    <w:rsid w:val="007710A8"/>
    <w:rsid w:val="00771D01"/>
    <w:rsid w:val="00775BBC"/>
    <w:rsid w:val="00776FE2"/>
    <w:rsid w:val="00781D0A"/>
    <w:rsid w:val="00783676"/>
    <w:rsid w:val="007923A7"/>
    <w:rsid w:val="007935A5"/>
    <w:rsid w:val="007A0B80"/>
    <w:rsid w:val="007A1155"/>
    <w:rsid w:val="007B2D2B"/>
    <w:rsid w:val="007B38C3"/>
    <w:rsid w:val="007C1456"/>
    <w:rsid w:val="007C597A"/>
    <w:rsid w:val="007D2839"/>
    <w:rsid w:val="007E2768"/>
    <w:rsid w:val="007E33F6"/>
    <w:rsid w:val="007E51F8"/>
    <w:rsid w:val="007E5DA4"/>
    <w:rsid w:val="007E6EAD"/>
    <w:rsid w:val="007E7EDC"/>
    <w:rsid w:val="007F09E3"/>
    <w:rsid w:val="0080049F"/>
    <w:rsid w:val="00803CF4"/>
    <w:rsid w:val="00806588"/>
    <w:rsid w:val="00813FEB"/>
    <w:rsid w:val="00814BDD"/>
    <w:rsid w:val="00814DF8"/>
    <w:rsid w:val="00816E7F"/>
    <w:rsid w:val="00817756"/>
    <w:rsid w:val="00817B36"/>
    <w:rsid w:val="00821B21"/>
    <w:rsid w:val="00823E21"/>
    <w:rsid w:val="00830B8B"/>
    <w:rsid w:val="00847DAE"/>
    <w:rsid w:val="0085141B"/>
    <w:rsid w:val="008515A3"/>
    <w:rsid w:val="00851601"/>
    <w:rsid w:val="00851F32"/>
    <w:rsid w:val="00861EB7"/>
    <w:rsid w:val="00862F3B"/>
    <w:rsid w:val="00872247"/>
    <w:rsid w:val="00874BF3"/>
    <w:rsid w:val="00881D82"/>
    <w:rsid w:val="0088218F"/>
    <w:rsid w:val="00887B34"/>
    <w:rsid w:val="008937B3"/>
    <w:rsid w:val="008974BA"/>
    <w:rsid w:val="00897A32"/>
    <w:rsid w:val="008A0066"/>
    <w:rsid w:val="008B093E"/>
    <w:rsid w:val="008B3DC8"/>
    <w:rsid w:val="008B41E6"/>
    <w:rsid w:val="008B6B9A"/>
    <w:rsid w:val="008B6E03"/>
    <w:rsid w:val="008C1207"/>
    <w:rsid w:val="008C3B8D"/>
    <w:rsid w:val="008C66A9"/>
    <w:rsid w:val="008C7E95"/>
    <w:rsid w:val="008D1831"/>
    <w:rsid w:val="008D38BA"/>
    <w:rsid w:val="008D6EA7"/>
    <w:rsid w:val="008E1564"/>
    <w:rsid w:val="008E1D2A"/>
    <w:rsid w:val="008E2FF5"/>
    <w:rsid w:val="008E3B66"/>
    <w:rsid w:val="008E676F"/>
    <w:rsid w:val="00905011"/>
    <w:rsid w:val="009127FA"/>
    <w:rsid w:val="00914033"/>
    <w:rsid w:val="009227C5"/>
    <w:rsid w:val="009300DC"/>
    <w:rsid w:val="0093046D"/>
    <w:rsid w:val="009305FA"/>
    <w:rsid w:val="00931FBA"/>
    <w:rsid w:val="00934543"/>
    <w:rsid w:val="009445DC"/>
    <w:rsid w:val="009453D7"/>
    <w:rsid w:val="00945946"/>
    <w:rsid w:val="009469C6"/>
    <w:rsid w:val="00971DB1"/>
    <w:rsid w:val="0097316F"/>
    <w:rsid w:val="009741C4"/>
    <w:rsid w:val="00984ABE"/>
    <w:rsid w:val="00991F76"/>
    <w:rsid w:val="00992397"/>
    <w:rsid w:val="009A4374"/>
    <w:rsid w:val="009B1615"/>
    <w:rsid w:val="009B2BF5"/>
    <w:rsid w:val="009C1C88"/>
    <w:rsid w:val="009C4C9B"/>
    <w:rsid w:val="009C5401"/>
    <w:rsid w:val="009D128C"/>
    <w:rsid w:val="009D37B8"/>
    <w:rsid w:val="009D3AD3"/>
    <w:rsid w:val="009D53C7"/>
    <w:rsid w:val="009D6C48"/>
    <w:rsid w:val="009E478B"/>
    <w:rsid w:val="009F48AB"/>
    <w:rsid w:val="009F5A49"/>
    <w:rsid w:val="009F5D16"/>
    <w:rsid w:val="00A01584"/>
    <w:rsid w:val="00A04911"/>
    <w:rsid w:val="00A24A11"/>
    <w:rsid w:val="00A252AA"/>
    <w:rsid w:val="00A25F87"/>
    <w:rsid w:val="00A30722"/>
    <w:rsid w:val="00A30A4E"/>
    <w:rsid w:val="00A34F20"/>
    <w:rsid w:val="00A35CA5"/>
    <w:rsid w:val="00A4000E"/>
    <w:rsid w:val="00A4453A"/>
    <w:rsid w:val="00A45457"/>
    <w:rsid w:val="00A55ABC"/>
    <w:rsid w:val="00A5677C"/>
    <w:rsid w:val="00A5783B"/>
    <w:rsid w:val="00A62E20"/>
    <w:rsid w:val="00A64B48"/>
    <w:rsid w:val="00A66374"/>
    <w:rsid w:val="00A66D15"/>
    <w:rsid w:val="00A66F6F"/>
    <w:rsid w:val="00A704CE"/>
    <w:rsid w:val="00A71B0B"/>
    <w:rsid w:val="00A848F1"/>
    <w:rsid w:val="00A84A93"/>
    <w:rsid w:val="00A855F1"/>
    <w:rsid w:val="00A86D4E"/>
    <w:rsid w:val="00A9276F"/>
    <w:rsid w:val="00A92FBD"/>
    <w:rsid w:val="00A939E1"/>
    <w:rsid w:val="00A94572"/>
    <w:rsid w:val="00A96C6A"/>
    <w:rsid w:val="00AA0BC7"/>
    <w:rsid w:val="00AA28F0"/>
    <w:rsid w:val="00AA67F7"/>
    <w:rsid w:val="00AA7E53"/>
    <w:rsid w:val="00AB41F3"/>
    <w:rsid w:val="00AC4AF0"/>
    <w:rsid w:val="00AC735C"/>
    <w:rsid w:val="00AD38A9"/>
    <w:rsid w:val="00AE06B0"/>
    <w:rsid w:val="00AE1718"/>
    <w:rsid w:val="00AE2B3C"/>
    <w:rsid w:val="00AE46EF"/>
    <w:rsid w:val="00AF1571"/>
    <w:rsid w:val="00AF20AC"/>
    <w:rsid w:val="00AF279C"/>
    <w:rsid w:val="00AF7BE3"/>
    <w:rsid w:val="00B1049F"/>
    <w:rsid w:val="00B10FC0"/>
    <w:rsid w:val="00B112A0"/>
    <w:rsid w:val="00B1230F"/>
    <w:rsid w:val="00B123C4"/>
    <w:rsid w:val="00B1395D"/>
    <w:rsid w:val="00B14E65"/>
    <w:rsid w:val="00B14E8A"/>
    <w:rsid w:val="00B16C23"/>
    <w:rsid w:val="00B21ACD"/>
    <w:rsid w:val="00B250BE"/>
    <w:rsid w:val="00B2657C"/>
    <w:rsid w:val="00B31445"/>
    <w:rsid w:val="00B353D4"/>
    <w:rsid w:val="00B358F2"/>
    <w:rsid w:val="00B40B12"/>
    <w:rsid w:val="00B434CE"/>
    <w:rsid w:val="00B56BD2"/>
    <w:rsid w:val="00B64F82"/>
    <w:rsid w:val="00B706B6"/>
    <w:rsid w:val="00B76096"/>
    <w:rsid w:val="00B8261A"/>
    <w:rsid w:val="00B83A21"/>
    <w:rsid w:val="00B8499F"/>
    <w:rsid w:val="00B85FC6"/>
    <w:rsid w:val="00B8729E"/>
    <w:rsid w:val="00B8751B"/>
    <w:rsid w:val="00B91991"/>
    <w:rsid w:val="00B92693"/>
    <w:rsid w:val="00BA085A"/>
    <w:rsid w:val="00BA4C11"/>
    <w:rsid w:val="00BB14F6"/>
    <w:rsid w:val="00BB15A6"/>
    <w:rsid w:val="00BB285A"/>
    <w:rsid w:val="00BB4EE8"/>
    <w:rsid w:val="00BB7BB4"/>
    <w:rsid w:val="00BB7F57"/>
    <w:rsid w:val="00BC3EC6"/>
    <w:rsid w:val="00BC5C4D"/>
    <w:rsid w:val="00BD1E61"/>
    <w:rsid w:val="00BD5B2F"/>
    <w:rsid w:val="00BD627E"/>
    <w:rsid w:val="00BE38E0"/>
    <w:rsid w:val="00BE5FD2"/>
    <w:rsid w:val="00BF2164"/>
    <w:rsid w:val="00BF2ACA"/>
    <w:rsid w:val="00BF651B"/>
    <w:rsid w:val="00BF69AA"/>
    <w:rsid w:val="00C02BA1"/>
    <w:rsid w:val="00C02D23"/>
    <w:rsid w:val="00C04CD1"/>
    <w:rsid w:val="00C0533C"/>
    <w:rsid w:val="00C05650"/>
    <w:rsid w:val="00C06F69"/>
    <w:rsid w:val="00C107D6"/>
    <w:rsid w:val="00C15BA0"/>
    <w:rsid w:val="00C20130"/>
    <w:rsid w:val="00C2163D"/>
    <w:rsid w:val="00C22D39"/>
    <w:rsid w:val="00C240E6"/>
    <w:rsid w:val="00C26777"/>
    <w:rsid w:val="00C319AC"/>
    <w:rsid w:val="00C31E2F"/>
    <w:rsid w:val="00C32628"/>
    <w:rsid w:val="00C34D5D"/>
    <w:rsid w:val="00C416F6"/>
    <w:rsid w:val="00C419C4"/>
    <w:rsid w:val="00C455CA"/>
    <w:rsid w:val="00C45783"/>
    <w:rsid w:val="00C5040B"/>
    <w:rsid w:val="00C50ADD"/>
    <w:rsid w:val="00C51309"/>
    <w:rsid w:val="00C51649"/>
    <w:rsid w:val="00C520A2"/>
    <w:rsid w:val="00C5494B"/>
    <w:rsid w:val="00C56B04"/>
    <w:rsid w:val="00C616EF"/>
    <w:rsid w:val="00C6316E"/>
    <w:rsid w:val="00C76054"/>
    <w:rsid w:val="00C81B83"/>
    <w:rsid w:val="00C83AB2"/>
    <w:rsid w:val="00C8655E"/>
    <w:rsid w:val="00C87374"/>
    <w:rsid w:val="00C87406"/>
    <w:rsid w:val="00C93309"/>
    <w:rsid w:val="00C935FF"/>
    <w:rsid w:val="00C947AA"/>
    <w:rsid w:val="00C9551C"/>
    <w:rsid w:val="00CA1A20"/>
    <w:rsid w:val="00CA59E3"/>
    <w:rsid w:val="00CA5E4B"/>
    <w:rsid w:val="00CA711A"/>
    <w:rsid w:val="00CB6D1A"/>
    <w:rsid w:val="00CC6089"/>
    <w:rsid w:val="00CC6AA1"/>
    <w:rsid w:val="00CD2257"/>
    <w:rsid w:val="00CD5BD2"/>
    <w:rsid w:val="00CD616B"/>
    <w:rsid w:val="00CF1AC0"/>
    <w:rsid w:val="00CF3340"/>
    <w:rsid w:val="00CF6A96"/>
    <w:rsid w:val="00CF6BBE"/>
    <w:rsid w:val="00CF750F"/>
    <w:rsid w:val="00D03662"/>
    <w:rsid w:val="00D045AF"/>
    <w:rsid w:val="00D16893"/>
    <w:rsid w:val="00D22A95"/>
    <w:rsid w:val="00D23FCE"/>
    <w:rsid w:val="00D26415"/>
    <w:rsid w:val="00D26D41"/>
    <w:rsid w:val="00D27CD1"/>
    <w:rsid w:val="00D3340A"/>
    <w:rsid w:val="00D349E6"/>
    <w:rsid w:val="00D362F3"/>
    <w:rsid w:val="00D3738E"/>
    <w:rsid w:val="00D40D9A"/>
    <w:rsid w:val="00D44A5C"/>
    <w:rsid w:val="00D46A07"/>
    <w:rsid w:val="00D52E34"/>
    <w:rsid w:val="00D53720"/>
    <w:rsid w:val="00D552AE"/>
    <w:rsid w:val="00D55DF2"/>
    <w:rsid w:val="00D57856"/>
    <w:rsid w:val="00D64742"/>
    <w:rsid w:val="00D66088"/>
    <w:rsid w:val="00D738C8"/>
    <w:rsid w:val="00D75607"/>
    <w:rsid w:val="00D7789A"/>
    <w:rsid w:val="00D86F0B"/>
    <w:rsid w:val="00D87A32"/>
    <w:rsid w:val="00D90840"/>
    <w:rsid w:val="00D9178A"/>
    <w:rsid w:val="00D946B5"/>
    <w:rsid w:val="00D97393"/>
    <w:rsid w:val="00DA3605"/>
    <w:rsid w:val="00DB2037"/>
    <w:rsid w:val="00DB5ABB"/>
    <w:rsid w:val="00DB667E"/>
    <w:rsid w:val="00DC4E94"/>
    <w:rsid w:val="00DD03F5"/>
    <w:rsid w:val="00DD5E4E"/>
    <w:rsid w:val="00DD68C7"/>
    <w:rsid w:val="00DE1C32"/>
    <w:rsid w:val="00DE3FF2"/>
    <w:rsid w:val="00DF0E9C"/>
    <w:rsid w:val="00DF1458"/>
    <w:rsid w:val="00DF1BE7"/>
    <w:rsid w:val="00DF2468"/>
    <w:rsid w:val="00DF44C1"/>
    <w:rsid w:val="00E00FF5"/>
    <w:rsid w:val="00E070DC"/>
    <w:rsid w:val="00E0723D"/>
    <w:rsid w:val="00E21ADF"/>
    <w:rsid w:val="00E37E54"/>
    <w:rsid w:val="00E44EC3"/>
    <w:rsid w:val="00E4721A"/>
    <w:rsid w:val="00E50FD8"/>
    <w:rsid w:val="00E52C52"/>
    <w:rsid w:val="00E5362C"/>
    <w:rsid w:val="00E53F34"/>
    <w:rsid w:val="00E57B85"/>
    <w:rsid w:val="00E63100"/>
    <w:rsid w:val="00E643A8"/>
    <w:rsid w:val="00E64DFE"/>
    <w:rsid w:val="00E84EF3"/>
    <w:rsid w:val="00E92FA4"/>
    <w:rsid w:val="00E93139"/>
    <w:rsid w:val="00E95AB9"/>
    <w:rsid w:val="00E96AD6"/>
    <w:rsid w:val="00EA4622"/>
    <w:rsid w:val="00EA4C37"/>
    <w:rsid w:val="00EA7BAC"/>
    <w:rsid w:val="00EB2D2F"/>
    <w:rsid w:val="00EC251A"/>
    <w:rsid w:val="00EC2F6B"/>
    <w:rsid w:val="00EC42C9"/>
    <w:rsid w:val="00EC73A2"/>
    <w:rsid w:val="00ED17C2"/>
    <w:rsid w:val="00ED2455"/>
    <w:rsid w:val="00ED3B34"/>
    <w:rsid w:val="00ED3D48"/>
    <w:rsid w:val="00EE316C"/>
    <w:rsid w:val="00EE3E71"/>
    <w:rsid w:val="00EE48D1"/>
    <w:rsid w:val="00EF44E3"/>
    <w:rsid w:val="00EF4ECC"/>
    <w:rsid w:val="00F0001A"/>
    <w:rsid w:val="00F10A8A"/>
    <w:rsid w:val="00F2162E"/>
    <w:rsid w:val="00F3143E"/>
    <w:rsid w:val="00F328D3"/>
    <w:rsid w:val="00F341B2"/>
    <w:rsid w:val="00F349E4"/>
    <w:rsid w:val="00F364FA"/>
    <w:rsid w:val="00F43B32"/>
    <w:rsid w:val="00F52EA0"/>
    <w:rsid w:val="00F537B1"/>
    <w:rsid w:val="00F545AD"/>
    <w:rsid w:val="00F628AD"/>
    <w:rsid w:val="00F6379A"/>
    <w:rsid w:val="00F64ADC"/>
    <w:rsid w:val="00F7087B"/>
    <w:rsid w:val="00F75823"/>
    <w:rsid w:val="00F77BD5"/>
    <w:rsid w:val="00F809F1"/>
    <w:rsid w:val="00F81710"/>
    <w:rsid w:val="00F826F9"/>
    <w:rsid w:val="00F83582"/>
    <w:rsid w:val="00F9217E"/>
    <w:rsid w:val="00F92863"/>
    <w:rsid w:val="00F961CE"/>
    <w:rsid w:val="00FA0544"/>
    <w:rsid w:val="00FA05D1"/>
    <w:rsid w:val="00FA753A"/>
    <w:rsid w:val="00FB4B7F"/>
    <w:rsid w:val="00FC1DF4"/>
    <w:rsid w:val="00FC793A"/>
    <w:rsid w:val="00FD05A4"/>
    <w:rsid w:val="00FD0658"/>
    <w:rsid w:val="00FD6F02"/>
    <w:rsid w:val="00FD7CFE"/>
    <w:rsid w:val="00FE5137"/>
    <w:rsid w:val="00FE53EF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652D4"/>
  <w15:chartTrackingRefBased/>
  <w15:docId w15:val="{377405DA-2036-4D3F-ADDA-4CF7D75D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720"/>
      <w:outlineLvl w:val="1"/>
    </w:pPr>
    <w:rPr>
      <w:rFonts w:ascii="Verdana" w:hAnsi="Verdana"/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Verdana" w:hAnsi="Verdana"/>
      <w:b/>
      <w:bCs/>
      <w:sz w:val="1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ind w:left="720"/>
      <w:outlineLvl w:val="3"/>
    </w:pPr>
    <w:rPr>
      <w:rFonts w:ascii="Verdana" w:hAnsi="Verdana"/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Verdana" w:hAnsi="Verdana"/>
      <w:b/>
      <w:bCs/>
      <w:sz w:val="20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both"/>
      <w:outlineLvl w:val="7"/>
    </w:pPr>
    <w:rPr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Wingdings" w:eastAsia="Times New Roman" w:hAnsi="Wingdings" w:cs="Times New Roman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Webdings" w:eastAsia="Times New Roman" w:hAnsi="Webdings" w:cs="Times New Roman"/>
    </w:rPr>
  </w:style>
  <w:style w:type="character" w:customStyle="1" w:styleId="WW8Num10z0">
    <w:name w:val="WW8Num10z0"/>
    <w:rPr>
      <w:rFonts w:ascii="Webdings" w:eastAsia="Times New Roman" w:hAnsi="Webdings" w:cs="Times New Roman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3z0">
    <w:name w:val="WW8Num13z0"/>
    <w:rPr>
      <w:rFonts w:ascii="Wingdings" w:hAnsi="Wingdings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DefaultParagraphFont0">
    <w:name w:val="Default Paragraph Font_0"/>
  </w:style>
  <w:style w:type="character" w:styleId="Hyperlink">
    <w:name w:val="Hyperlink"/>
    <w:semiHidden/>
    <w:rPr>
      <w:color w:val="0000FF"/>
      <w:u w:val="single"/>
    </w:r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semiHidden/>
    <w:rPr>
      <w:rFonts w:ascii="Arial" w:hAnsi="Arial" w:cs="Arial"/>
      <w:sz w:val="20"/>
    </w:r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Pr>
      <w:sz w:val="22"/>
      <w:szCs w:val="20"/>
    </w:rPr>
  </w:style>
  <w:style w:type="paragraph" w:styleId="BodyText3">
    <w:name w:val="Body Text 3"/>
    <w:basedOn w:val="Normal"/>
    <w:pPr>
      <w:jc w:val="both"/>
    </w:pPr>
    <w:rPr>
      <w:sz w:val="22"/>
      <w:szCs w:val="20"/>
    </w:rPr>
  </w:style>
  <w:style w:type="paragraph" w:customStyle="1" w:styleId="Standard">
    <w:name w:val="Standard"/>
    <w:pPr>
      <w:widowControl w:val="0"/>
      <w:suppressAutoHyphens/>
      <w:autoSpaceDE w:val="0"/>
    </w:pPr>
    <w:rPr>
      <w:rFonts w:eastAsia="Arial"/>
      <w:lang w:val="en-US" w:eastAsia="ar-SA"/>
    </w:rPr>
  </w:style>
  <w:style w:type="paragraph" w:styleId="Title">
    <w:name w:val="Title"/>
    <w:basedOn w:val="Normal"/>
    <w:next w:val="Subtitle"/>
    <w:qFormat/>
    <w:pPr>
      <w:jc w:val="center"/>
    </w:pPr>
    <w:rPr>
      <w:rFonts w:ascii="Arial" w:hAnsi="Arial" w:cs="Arial"/>
      <w:b/>
      <w:bCs/>
      <w:sz w:val="20"/>
    </w:rPr>
  </w:style>
  <w:style w:type="paragraph" w:styleId="Subtitle">
    <w:name w:val="Subtitle"/>
    <w:basedOn w:val="Normal"/>
    <w:next w:val="BodyText"/>
    <w:qFormat/>
    <w:rPr>
      <w:rFonts w:ascii="Arial" w:hAnsi="Arial" w:cs="Arial"/>
      <w:b/>
      <w:bCs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  <w:lang w:val="en-GB"/>
    </w:rPr>
  </w:style>
  <w:style w:type="paragraph" w:styleId="BodyTextIndent">
    <w:name w:val="Body Text Indent"/>
    <w:basedOn w:val="Normal"/>
    <w:semiHidden/>
    <w:pPr>
      <w:spacing w:before="100" w:after="100"/>
      <w:ind w:firstLine="360"/>
      <w:jc w:val="both"/>
    </w:pPr>
    <w:rPr>
      <w:rFonts w:ascii="Verdana" w:hAnsi="Verdana"/>
      <w:sz w:val="18"/>
      <w:szCs w:val="20"/>
    </w:rPr>
  </w:style>
  <w:style w:type="paragraph" w:styleId="BodyTextIndent2">
    <w:name w:val="Body Text Indent 2"/>
    <w:basedOn w:val="Normal"/>
    <w:pPr>
      <w:ind w:firstLine="720"/>
      <w:jc w:val="both"/>
    </w:pPr>
    <w:rPr>
      <w:rFonts w:ascii="Verdana" w:hAnsi="Verdana"/>
      <w:sz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projtitle">
    <w:name w:val="projtitle"/>
    <w:basedOn w:val="Normal"/>
    <w:pPr>
      <w:tabs>
        <w:tab w:val="left" w:pos="2160"/>
        <w:tab w:val="left" w:pos="3456"/>
        <w:tab w:val="left" w:pos="4608"/>
      </w:tabs>
      <w:ind w:left="180" w:right="180" w:hanging="180"/>
      <w:jc w:val="both"/>
    </w:pPr>
    <w:rPr>
      <w:rFonts w:ascii="Helv" w:hAnsi="Helv"/>
    </w:rPr>
  </w:style>
  <w:style w:type="paragraph" w:customStyle="1" w:styleId="2colbold">
    <w:name w:val="2colbold"/>
    <w:basedOn w:val="Normal"/>
    <w:pPr>
      <w:spacing w:before="100" w:after="100"/>
    </w:pPr>
    <w:rPr>
      <w:rFonts w:ascii="Arial Unicode MS" w:eastAsia="Arial Unicode MS" w:hAnsi="Arial Unicode MS" w:cs="Arial Unicode MS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customStyle="1" w:styleId="experience-jobtitle">
    <w:name w:val="experience - job title"/>
    <w:basedOn w:val="Normal"/>
    <w:pPr>
      <w:keepNext/>
      <w:spacing w:after="200"/>
      <w:jc w:val="both"/>
    </w:pPr>
    <w:rPr>
      <w:rFonts w:ascii="Palatino" w:hAnsi="Palatino"/>
      <w:b/>
      <w:sz w:val="20"/>
      <w:szCs w:val="20"/>
    </w:rPr>
  </w:style>
  <w:style w:type="paragraph" w:styleId="BodyTextIndent3">
    <w:name w:val="Body Text Indent 3"/>
    <w:basedOn w:val="Normal"/>
    <w:pPr>
      <w:spacing w:before="60" w:after="60"/>
      <w:ind w:firstLine="720"/>
      <w:jc w:val="both"/>
    </w:pPr>
    <w:rPr>
      <w:bCs/>
      <w:sz w:val="22"/>
      <w:szCs w:val="22"/>
    </w:rPr>
  </w:style>
  <w:style w:type="paragraph" w:styleId="NormalWeb">
    <w:name w:val="Normal (Web)"/>
    <w:basedOn w:val="Normal"/>
    <w:pPr>
      <w:spacing w:before="100" w:after="100"/>
    </w:pPr>
  </w:style>
  <w:style w:type="paragraph" w:styleId="ListParagraph">
    <w:name w:val="List Paragraph"/>
    <w:basedOn w:val="Normal"/>
    <w:qFormat/>
    <w:rsid w:val="002E6723"/>
    <w:pPr>
      <w:ind w:left="720"/>
    </w:pPr>
  </w:style>
  <w:style w:type="paragraph" w:customStyle="1" w:styleId="ResumeListChar">
    <w:name w:val="Resume List Char"/>
    <w:rsid w:val="00C616EF"/>
    <w:pPr>
      <w:spacing w:before="60"/>
    </w:pPr>
    <w:rPr>
      <w:lang w:val="en-US" w:eastAsia="en-US"/>
    </w:rPr>
  </w:style>
  <w:style w:type="paragraph" w:styleId="ListBullet2">
    <w:name w:val="List Bullet 2"/>
    <w:basedOn w:val="Normal"/>
    <w:semiHidden/>
    <w:rsid w:val="004D4045"/>
    <w:pPr>
      <w:numPr>
        <w:numId w:val="2"/>
      </w:numPr>
      <w:suppressAutoHyphens w:val="0"/>
    </w:pPr>
    <w:rPr>
      <w:sz w:val="20"/>
      <w:szCs w:val="20"/>
      <w:lang w:eastAsia="en-US"/>
    </w:rPr>
  </w:style>
  <w:style w:type="character" w:customStyle="1" w:styleId="HeaderChar">
    <w:name w:val="Header Char"/>
    <w:link w:val="Header"/>
    <w:uiPriority w:val="99"/>
    <w:rsid w:val="00BC3EC6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EC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C3EC6"/>
    <w:rPr>
      <w:rFonts w:ascii="Tahoma" w:hAnsi="Tahoma" w:cs="Tahoma"/>
      <w:sz w:val="16"/>
      <w:szCs w:val="16"/>
      <w:lang w:eastAsia="ar-SA"/>
    </w:rPr>
  </w:style>
  <w:style w:type="paragraph" w:customStyle="1" w:styleId="western">
    <w:name w:val="western"/>
    <w:basedOn w:val="Normal"/>
    <w:rsid w:val="00022F45"/>
    <w:pPr>
      <w:suppressAutoHyphens w:val="0"/>
      <w:spacing w:after="240"/>
    </w:pPr>
    <w:rPr>
      <w:rFonts w:eastAsia="MS Mincho"/>
      <w:sz w:val="29"/>
      <w:szCs w:val="29"/>
      <w:lang w:val="en-GB" w:eastAsia="ja-JP"/>
    </w:rPr>
  </w:style>
  <w:style w:type="character" w:customStyle="1" w:styleId="apple-converted-space">
    <w:name w:val="apple-converted-space"/>
    <w:basedOn w:val="DefaultParagraphFont"/>
    <w:rsid w:val="00B10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98d9e65c983cb65b1c3873c56f57e157134f530e18705c4458440321091b5b581200190319495d5b0a4356014b4450530401195c1333471b1b1115495b58085248011503504e1c180c571833471b1b0618485f580a555601514841481f0f2b561358191b15001043095e08541b140e445745455d5f08054c1b00100317130d5d5d551c120a120011474a411b1213471b1b111547585c0d584a170816115c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Rajab B                                                                               PeopleSoft Technical Consultant Rajab@gmail.com                                                                     Cell: +91-9960933153</vt:lpstr>
    </vt:vector>
  </TitlesOfParts>
  <Company>Oracle Corporation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Rajab B                                                                               PeopleSoft Technical Consultant Rajab@gmail.com                                                                     Cell: +91-9960933153</dc:title>
  <dc:subject/>
  <dc:creator>raju</dc:creator>
  <cp:keywords/>
  <cp:lastModifiedBy>Abinash Sahoo</cp:lastModifiedBy>
  <cp:revision>2</cp:revision>
  <cp:lastPrinted>2112-12-31T18:30:00Z</cp:lastPrinted>
  <dcterms:created xsi:type="dcterms:W3CDTF">2024-05-04T11:25:00Z</dcterms:created>
  <dcterms:modified xsi:type="dcterms:W3CDTF">2024-05-04T11:25:00Z</dcterms:modified>
</cp:coreProperties>
</file>